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C7D" w:rsidRPr="00490CAB" w:rsidRDefault="007C5C7D" w:rsidP="007C5C7D">
      <w:pPr>
        <w:suppressAutoHyphens/>
        <w:spacing w:before="0"/>
        <w:rPr>
          <w:rFonts w:ascii="Verdana" w:hAnsi="Verdana" w:cs="Arial"/>
          <w:szCs w:val="22"/>
          <w:lang w:val="en-US"/>
        </w:rPr>
      </w:pPr>
    </w:p>
    <w:p w:rsidR="007C5C7D" w:rsidRPr="00490CAB" w:rsidRDefault="007C5C7D" w:rsidP="007C5C7D">
      <w:pPr>
        <w:suppressAutoHyphens/>
        <w:spacing w:before="0"/>
        <w:jc w:val="center"/>
        <w:rPr>
          <w:rFonts w:ascii="Verdana" w:hAnsi="Verdana" w:cs="Arial"/>
          <w:szCs w:val="22"/>
          <w:lang w:val="en-US"/>
        </w:rPr>
      </w:pPr>
    </w:p>
    <w:p w:rsidR="007C5C7D" w:rsidRPr="00490CAB" w:rsidRDefault="000C75F1" w:rsidP="007C5C7D">
      <w:pPr>
        <w:pStyle w:val="TitreTR"/>
        <w:jc w:val="center"/>
        <w:rPr>
          <w:rStyle w:val="Emphaseintense"/>
          <w:lang w:val="en-US"/>
        </w:rPr>
      </w:pPr>
      <w:r w:rsidRPr="00490CAB">
        <w:rPr>
          <w:rStyle w:val="TitreCar"/>
          <w:lang w:val="en-US"/>
        </w:rPr>
        <w:t>Detailed Functional Specification</w:t>
      </w:r>
      <w:r>
        <w:rPr>
          <w:rStyle w:val="TitreCar"/>
          <w:lang w:val="en-US"/>
        </w:rPr>
        <w:t xml:space="preserve"> of Study, Study Card, Subject &amp; MR Examination implementation in </w:t>
      </w:r>
      <w:r w:rsidRPr="00490CAB">
        <w:rPr>
          <w:rStyle w:val="TitreCar"/>
          <w:lang w:val="en-US"/>
        </w:rPr>
        <w:t>Shanoir Uploader</w:t>
      </w:r>
    </w:p>
    <w:p w:rsidR="007C5C7D" w:rsidRPr="00490CAB" w:rsidRDefault="00126977" w:rsidP="007C5C7D">
      <w:pPr>
        <w:pStyle w:val="Sansinterligne"/>
        <w:jc w:val="center"/>
        <w:rPr>
          <w:rStyle w:val="Emphaseintense"/>
          <w:lang w:val="en-US"/>
        </w:rPr>
      </w:pPr>
      <w:r w:rsidRPr="00490CAB">
        <w:rPr>
          <w:rStyle w:val="Emphaseintense"/>
          <w:lang w:val="en-US"/>
        </w:rPr>
        <w:t xml:space="preserve">Shanoir </w:t>
      </w:r>
      <w:proofErr w:type="gramStart"/>
      <w:r w:rsidRPr="00490CAB">
        <w:rPr>
          <w:rStyle w:val="Emphaseintense"/>
          <w:lang w:val="en-US"/>
        </w:rPr>
        <w:t>version ???</w:t>
      </w:r>
      <w:proofErr w:type="gramEnd"/>
    </w:p>
    <w:p w:rsidR="007C5C7D" w:rsidRPr="00490CAB" w:rsidRDefault="00126977" w:rsidP="007C5C7D">
      <w:pPr>
        <w:pStyle w:val="Sansinterligne"/>
        <w:jc w:val="center"/>
        <w:rPr>
          <w:rStyle w:val="Emphaseintense"/>
          <w:lang w:val="en-US"/>
        </w:rPr>
      </w:pPr>
      <w:r w:rsidRPr="00490CAB">
        <w:rPr>
          <w:rStyle w:val="Emphaseintense"/>
          <w:lang w:val="en-US"/>
        </w:rPr>
        <w:t xml:space="preserve">ShanoirUploader </w:t>
      </w:r>
      <w:proofErr w:type="gramStart"/>
      <w:r w:rsidRPr="00490CAB">
        <w:rPr>
          <w:rStyle w:val="Emphaseintense"/>
          <w:lang w:val="en-US"/>
        </w:rPr>
        <w:t>version ??</w:t>
      </w:r>
      <w:proofErr w:type="gramEnd"/>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rStyle w:val="Emphaseintense"/>
          <w:lang w:val="en-US"/>
        </w:rPr>
      </w:pPr>
    </w:p>
    <w:p w:rsidR="007C5C7D" w:rsidRPr="00490CAB" w:rsidRDefault="007C5C7D" w:rsidP="007C5C7D">
      <w:pPr>
        <w:pStyle w:val="Sansinterligne"/>
        <w:jc w:val="center"/>
        <w:rPr>
          <w:lang w:val="en-US"/>
        </w:rPr>
      </w:pPr>
    </w:p>
    <w:p w:rsidR="007C5C7D" w:rsidRPr="00490CAB" w:rsidRDefault="007C5C7D" w:rsidP="007C5C7D">
      <w:pPr>
        <w:pStyle w:val="Sansinterligne"/>
        <w:jc w:val="center"/>
        <w:rPr>
          <w:lang w:val="en-US"/>
        </w:rPr>
      </w:pPr>
      <w:r w:rsidRPr="00490CAB">
        <w:rPr>
          <w:noProof/>
          <w:lang w:eastAsia="fr-FR"/>
        </w:rPr>
        <w:drawing>
          <wp:inline distT="0" distB="0" distL="0" distR="0">
            <wp:extent cx="2943860" cy="5285740"/>
            <wp:effectExtent l="0" t="0" r="8890" b="0"/>
            <wp:docPr id="14" name="Image 14" descr="Sha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860" cy="5285740"/>
                    </a:xfrm>
                    <a:prstGeom prst="rect">
                      <a:avLst/>
                    </a:prstGeom>
                    <a:noFill/>
                    <a:ln>
                      <a:noFill/>
                    </a:ln>
                  </pic:spPr>
                </pic:pic>
              </a:graphicData>
            </a:graphic>
          </wp:inline>
        </w:drawing>
      </w:r>
    </w:p>
    <w:p w:rsidR="007C5C7D" w:rsidRPr="00490CAB" w:rsidRDefault="007C5C7D" w:rsidP="007C5C7D">
      <w:pPr>
        <w:pStyle w:val="Sansinterligne"/>
        <w:jc w:val="center"/>
        <w:rPr>
          <w:lang w:val="en-US"/>
        </w:rPr>
      </w:pPr>
    </w:p>
    <w:p w:rsidR="00126977" w:rsidRPr="00490CAB" w:rsidRDefault="00126977">
      <w:pPr>
        <w:spacing w:before="0" w:after="160" w:line="259" w:lineRule="auto"/>
        <w:rPr>
          <w:lang w:val="en-US"/>
        </w:rPr>
      </w:pPr>
      <w:bookmarkStart w:id="0" w:name="__RefHeading__22_574372171"/>
      <w:bookmarkStart w:id="1" w:name="__RefHeading__1_68360217"/>
      <w:bookmarkEnd w:id="0"/>
      <w:bookmarkEnd w:id="1"/>
      <w:r w:rsidRPr="00490CAB">
        <w:rPr>
          <w:lang w:val="en-US"/>
        </w:rPr>
        <w:br w:type="page"/>
      </w:r>
    </w:p>
    <w:p w:rsidR="00B23498" w:rsidRPr="00490CAB" w:rsidRDefault="00F50436" w:rsidP="00126977">
      <w:pPr>
        <w:rPr>
          <w:lang w:val="en-US"/>
        </w:rPr>
      </w:pPr>
      <w:r w:rsidRPr="00490CAB">
        <w:rPr>
          <w:lang w:val="en-US"/>
        </w:rPr>
        <w:lastRenderedPageBreak/>
        <w:t xml:space="preserve"> </w:t>
      </w:r>
    </w:p>
    <w:sdt>
      <w:sdtPr>
        <w:rPr>
          <w:rFonts w:ascii="Arial" w:eastAsia="Times New Roman" w:hAnsi="Arial" w:cs="Times New Roman"/>
          <w:color w:val="auto"/>
          <w:sz w:val="22"/>
          <w:szCs w:val="20"/>
          <w:lang w:val="en-US"/>
        </w:rPr>
        <w:id w:val="965007051"/>
        <w:docPartObj>
          <w:docPartGallery w:val="Table of Contents"/>
          <w:docPartUnique/>
        </w:docPartObj>
      </w:sdtPr>
      <w:sdtEndPr>
        <w:rPr>
          <w:b/>
          <w:bCs/>
        </w:rPr>
      </w:sdtEndPr>
      <w:sdtContent>
        <w:p w:rsidR="0096464E" w:rsidRPr="00490CAB" w:rsidRDefault="0096464E">
          <w:pPr>
            <w:pStyle w:val="En-ttedetabledesmatires"/>
            <w:rPr>
              <w:lang w:val="en-US"/>
            </w:rPr>
          </w:pPr>
          <w:r w:rsidRPr="00490CAB">
            <w:rPr>
              <w:lang w:val="en-US"/>
            </w:rPr>
            <w:t>Table of contents</w:t>
          </w:r>
        </w:p>
        <w:p w:rsidR="00D6667E" w:rsidRDefault="0096464E">
          <w:pPr>
            <w:pStyle w:val="TM1"/>
            <w:tabs>
              <w:tab w:val="right" w:leader="dot" w:pos="9062"/>
            </w:tabs>
            <w:rPr>
              <w:rFonts w:asciiTheme="minorHAnsi" w:eastAsiaTheme="minorEastAsia" w:hAnsiTheme="minorHAnsi" w:cstheme="minorBidi"/>
              <w:noProof/>
              <w:szCs w:val="22"/>
            </w:rPr>
          </w:pPr>
          <w:r w:rsidRPr="00490CAB">
            <w:rPr>
              <w:lang w:val="en-US"/>
            </w:rPr>
            <w:fldChar w:fldCharType="begin"/>
          </w:r>
          <w:r w:rsidRPr="00490CAB">
            <w:rPr>
              <w:lang w:val="en-US"/>
            </w:rPr>
            <w:instrText xml:space="preserve"> TOC \o "1-3" \h \z \u </w:instrText>
          </w:r>
          <w:r w:rsidRPr="00490CAB">
            <w:rPr>
              <w:lang w:val="en-US"/>
            </w:rPr>
            <w:fldChar w:fldCharType="separate"/>
          </w:r>
          <w:hyperlink w:anchor="_Toc484095611" w:history="1">
            <w:r w:rsidR="00D6667E" w:rsidRPr="008E6761">
              <w:rPr>
                <w:rStyle w:val="Lienhypertexte"/>
                <w:noProof/>
                <w:lang w:val="en-US"/>
              </w:rPr>
              <w:t>Context</w:t>
            </w:r>
            <w:r w:rsidR="00D6667E">
              <w:rPr>
                <w:noProof/>
                <w:webHidden/>
              </w:rPr>
              <w:tab/>
            </w:r>
            <w:r w:rsidR="00D6667E">
              <w:rPr>
                <w:noProof/>
                <w:webHidden/>
              </w:rPr>
              <w:fldChar w:fldCharType="begin"/>
            </w:r>
            <w:r w:rsidR="00D6667E">
              <w:rPr>
                <w:noProof/>
                <w:webHidden/>
              </w:rPr>
              <w:instrText xml:space="preserve"> PAGEREF _Toc484095611 \h </w:instrText>
            </w:r>
            <w:r w:rsidR="00D6667E">
              <w:rPr>
                <w:noProof/>
                <w:webHidden/>
              </w:rPr>
            </w:r>
            <w:r w:rsidR="00D6667E">
              <w:rPr>
                <w:noProof/>
                <w:webHidden/>
              </w:rPr>
              <w:fldChar w:fldCharType="separate"/>
            </w:r>
            <w:r w:rsidR="00D6667E">
              <w:rPr>
                <w:noProof/>
                <w:webHidden/>
              </w:rPr>
              <w:t>3</w:t>
            </w:r>
            <w:r w:rsidR="00D6667E">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2" w:history="1">
            <w:r w:rsidRPr="008E6761">
              <w:rPr>
                <w:rStyle w:val="Lienhypertexte"/>
                <w:noProof/>
                <w:lang w:val="en-US"/>
              </w:rPr>
              <w:t>Goal</w:t>
            </w:r>
            <w:r>
              <w:rPr>
                <w:noProof/>
                <w:webHidden/>
              </w:rPr>
              <w:tab/>
            </w:r>
            <w:r>
              <w:rPr>
                <w:noProof/>
                <w:webHidden/>
              </w:rPr>
              <w:fldChar w:fldCharType="begin"/>
            </w:r>
            <w:r>
              <w:rPr>
                <w:noProof/>
                <w:webHidden/>
              </w:rPr>
              <w:instrText xml:space="preserve"> PAGEREF _Toc484095612 \h </w:instrText>
            </w:r>
            <w:r>
              <w:rPr>
                <w:noProof/>
                <w:webHidden/>
              </w:rPr>
            </w:r>
            <w:r>
              <w:rPr>
                <w:noProof/>
                <w:webHidden/>
              </w:rPr>
              <w:fldChar w:fldCharType="separate"/>
            </w:r>
            <w:r>
              <w:rPr>
                <w:noProof/>
                <w:webHidden/>
              </w:rPr>
              <w:t>3</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3" w:history="1">
            <w:r w:rsidRPr="008E6761">
              <w:rPr>
                <w:rStyle w:val="Lienhypertexte"/>
                <w:noProof/>
                <w:lang w:val="en-US"/>
              </w:rPr>
              <w:t>Version</w:t>
            </w:r>
            <w:r>
              <w:rPr>
                <w:noProof/>
                <w:webHidden/>
              </w:rPr>
              <w:tab/>
            </w:r>
            <w:r>
              <w:rPr>
                <w:noProof/>
                <w:webHidden/>
              </w:rPr>
              <w:fldChar w:fldCharType="begin"/>
            </w:r>
            <w:r>
              <w:rPr>
                <w:noProof/>
                <w:webHidden/>
              </w:rPr>
              <w:instrText xml:space="preserve"> PAGEREF _Toc484095613 \h </w:instrText>
            </w:r>
            <w:r>
              <w:rPr>
                <w:noProof/>
                <w:webHidden/>
              </w:rPr>
            </w:r>
            <w:r>
              <w:rPr>
                <w:noProof/>
                <w:webHidden/>
              </w:rPr>
              <w:fldChar w:fldCharType="separate"/>
            </w:r>
            <w:r>
              <w:rPr>
                <w:noProof/>
                <w:webHidden/>
              </w:rPr>
              <w:t>3</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4" w:history="1">
            <w:r w:rsidRPr="008E6761">
              <w:rPr>
                <w:rStyle w:val="Lienhypertexte"/>
                <w:noProof/>
                <w:lang w:val="en-US"/>
              </w:rPr>
              <w:t>Conventions</w:t>
            </w:r>
            <w:r>
              <w:rPr>
                <w:noProof/>
                <w:webHidden/>
              </w:rPr>
              <w:tab/>
            </w:r>
            <w:r>
              <w:rPr>
                <w:noProof/>
                <w:webHidden/>
              </w:rPr>
              <w:fldChar w:fldCharType="begin"/>
            </w:r>
            <w:r>
              <w:rPr>
                <w:noProof/>
                <w:webHidden/>
              </w:rPr>
              <w:instrText xml:space="preserve"> PAGEREF _Toc484095614 \h </w:instrText>
            </w:r>
            <w:r>
              <w:rPr>
                <w:noProof/>
                <w:webHidden/>
              </w:rPr>
            </w:r>
            <w:r>
              <w:rPr>
                <w:noProof/>
                <w:webHidden/>
              </w:rPr>
              <w:fldChar w:fldCharType="separate"/>
            </w:r>
            <w:r>
              <w:rPr>
                <w:noProof/>
                <w:webHidden/>
              </w:rPr>
              <w:t>3</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5" w:history="1">
            <w:r w:rsidRPr="008E6761">
              <w:rPr>
                <w:rStyle w:val="Lienhypertexte"/>
                <w:noProof/>
                <w:lang w:val="en-US"/>
              </w:rPr>
              <w:t>Abbreviations</w:t>
            </w:r>
            <w:r>
              <w:rPr>
                <w:noProof/>
                <w:webHidden/>
              </w:rPr>
              <w:tab/>
            </w:r>
            <w:r>
              <w:rPr>
                <w:noProof/>
                <w:webHidden/>
              </w:rPr>
              <w:fldChar w:fldCharType="begin"/>
            </w:r>
            <w:r>
              <w:rPr>
                <w:noProof/>
                <w:webHidden/>
              </w:rPr>
              <w:instrText xml:space="preserve"> PAGEREF _Toc484095615 \h </w:instrText>
            </w:r>
            <w:r>
              <w:rPr>
                <w:noProof/>
                <w:webHidden/>
              </w:rPr>
            </w:r>
            <w:r>
              <w:rPr>
                <w:noProof/>
                <w:webHidden/>
              </w:rPr>
              <w:fldChar w:fldCharType="separate"/>
            </w:r>
            <w:r>
              <w:rPr>
                <w:noProof/>
                <w:webHidden/>
              </w:rPr>
              <w:t>3</w:t>
            </w:r>
            <w:r>
              <w:rPr>
                <w:noProof/>
                <w:webHidden/>
              </w:rPr>
              <w:fldChar w:fldCharType="end"/>
            </w:r>
          </w:hyperlink>
        </w:p>
        <w:p w:rsidR="00D6667E" w:rsidRDefault="00D6667E">
          <w:pPr>
            <w:pStyle w:val="TM1"/>
            <w:tabs>
              <w:tab w:val="right" w:leader="dot" w:pos="9062"/>
            </w:tabs>
            <w:rPr>
              <w:rFonts w:asciiTheme="minorHAnsi" w:eastAsiaTheme="minorEastAsia" w:hAnsiTheme="minorHAnsi" w:cstheme="minorBidi"/>
              <w:noProof/>
              <w:szCs w:val="22"/>
            </w:rPr>
          </w:pPr>
          <w:hyperlink w:anchor="_Toc484095616" w:history="1">
            <w:r w:rsidRPr="008E6761">
              <w:rPr>
                <w:rStyle w:val="Lienhypertexte"/>
                <w:noProof/>
                <w:lang w:val="en-US"/>
              </w:rPr>
              <w:t>Shanoir Uploader description</w:t>
            </w:r>
            <w:r>
              <w:rPr>
                <w:noProof/>
                <w:webHidden/>
              </w:rPr>
              <w:tab/>
            </w:r>
            <w:r>
              <w:rPr>
                <w:noProof/>
                <w:webHidden/>
              </w:rPr>
              <w:fldChar w:fldCharType="begin"/>
            </w:r>
            <w:r>
              <w:rPr>
                <w:noProof/>
                <w:webHidden/>
              </w:rPr>
              <w:instrText xml:space="preserve"> PAGEREF _Toc484095616 \h </w:instrText>
            </w:r>
            <w:r>
              <w:rPr>
                <w:noProof/>
                <w:webHidden/>
              </w:rPr>
            </w:r>
            <w:r>
              <w:rPr>
                <w:noProof/>
                <w:webHidden/>
              </w:rPr>
              <w:fldChar w:fldCharType="separate"/>
            </w:r>
            <w:r>
              <w:rPr>
                <w:noProof/>
                <w:webHidden/>
              </w:rPr>
              <w:t>4</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7" w:history="1">
            <w:r w:rsidRPr="008E6761">
              <w:rPr>
                <w:rStyle w:val="Lienhypertexte"/>
                <w:noProof/>
                <w:lang w:val="en-US"/>
              </w:rPr>
              <w:t>What is the ShanoirUploader?</w:t>
            </w:r>
            <w:r>
              <w:rPr>
                <w:noProof/>
                <w:webHidden/>
              </w:rPr>
              <w:tab/>
            </w:r>
            <w:r>
              <w:rPr>
                <w:noProof/>
                <w:webHidden/>
              </w:rPr>
              <w:fldChar w:fldCharType="begin"/>
            </w:r>
            <w:r>
              <w:rPr>
                <w:noProof/>
                <w:webHidden/>
              </w:rPr>
              <w:instrText xml:space="preserve"> PAGEREF _Toc484095617 \h </w:instrText>
            </w:r>
            <w:r>
              <w:rPr>
                <w:noProof/>
                <w:webHidden/>
              </w:rPr>
            </w:r>
            <w:r>
              <w:rPr>
                <w:noProof/>
                <w:webHidden/>
              </w:rPr>
              <w:fldChar w:fldCharType="separate"/>
            </w:r>
            <w:r>
              <w:rPr>
                <w:noProof/>
                <w:webHidden/>
              </w:rPr>
              <w:t>4</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18" w:history="1">
            <w:r w:rsidRPr="008E6761">
              <w:rPr>
                <w:rStyle w:val="Lienhypertexte"/>
                <w:noProof/>
                <w:lang w:val="en-US"/>
              </w:rPr>
              <w:t>Workflows</w:t>
            </w:r>
            <w:r>
              <w:rPr>
                <w:noProof/>
                <w:webHidden/>
              </w:rPr>
              <w:tab/>
            </w:r>
            <w:r>
              <w:rPr>
                <w:noProof/>
                <w:webHidden/>
              </w:rPr>
              <w:fldChar w:fldCharType="begin"/>
            </w:r>
            <w:r>
              <w:rPr>
                <w:noProof/>
                <w:webHidden/>
              </w:rPr>
              <w:instrText xml:space="preserve"> PAGEREF _Toc484095618 \h </w:instrText>
            </w:r>
            <w:r>
              <w:rPr>
                <w:noProof/>
                <w:webHidden/>
              </w:rPr>
            </w:r>
            <w:r>
              <w:rPr>
                <w:noProof/>
                <w:webHidden/>
              </w:rPr>
              <w:fldChar w:fldCharType="separate"/>
            </w:r>
            <w:r>
              <w:rPr>
                <w:noProof/>
                <w:webHidden/>
              </w:rPr>
              <w:t>5</w:t>
            </w:r>
            <w:r>
              <w:rPr>
                <w:noProof/>
                <w:webHidden/>
              </w:rPr>
              <w:fldChar w:fldCharType="end"/>
            </w:r>
          </w:hyperlink>
        </w:p>
        <w:p w:rsidR="00D6667E" w:rsidRDefault="00D6667E">
          <w:pPr>
            <w:pStyle w:val="TM1"/>
            <w:tabs>
              <w:tab w:val="right" w:leader="dot" w:pos="9062"/>
            </w:tabs>
            <w:rPr>
              <w:rFonts w:asciiTheme="minorHAnsi" w:eastAsiaTheme="minorEastAsia" w:hAnsiTheme="minorHAnsi" w:cstheme="minorBidi"/>
              <w:noProof/>
              <w:szCs w:val="22"/>
            </w:rPr>
          </w:pPr>
          <w:hyperlink w:anchor="_Toc484095619" w:history="1">
            <w:r w:rsidRPr="008E6761">
              <w:rPr>
                <w:rStyle w:val="Lienhypertexte"/>
                <w:noProof/>
                <w:lang w:val="en-US"/>
              </w:rPr>
              <w:t>Technical solution</w:t>
            </w:r>
            <w:r>
              <w:rPr>
                <w:noProof/>
                <w:webHidden/>
              </w:rPr>
              <w:tab/>
            </w:r>
            <w:r>
              <w:rPr>
                <w:noProof/>
                <w:webHidden/>
              </w:rPr>
              <w:fldChar w:fldCharType="begin"/>
            </w:r>
            <w:r>
              <w:rPr>
                <w:noProof/>
                <w:webHidden/>
              </w:rPr>
              <w:instrText xml:space="preserve"> PAGEREF _Toc484095619 \h </w:instrText>
            </w:r>
            <w:r>
              <w:rPr>
                <w:noProof/>
                <w:webHidden/>
              </w:rPr>
            </w:r>
            <w:r>
              <w:rPr>
                <w:noProof/>
                <w:webHidden/>
              </w:rPr>
              <w:fldChar w:fldCharType="separate"/>
            </w:r>
            <w:r>
              <w:rPr>
                <w:noProof/>
                <w:webHidden/>
              </w:rPr>
              <w:t>5</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20" w:history="1">
            <w:r w:rsidRPr="008E6761">
              <w:rPr>
                <w:rStyle w:val="Lienhypertexte"/>
                <w:noProof/>
                <w:lang w:val="en-US"/>
              </w:rPr>
              <w:t>Shanoir uploader implementation of the study, study Card, Subject and MR Examination selection</w:t>
            </w:r>
            <w:r>
              <w:rPr>
                <w:noProof/>
                <w:webHidden/>
              </w:rPr>
              <w:tab/>
            </w:r>
            <w:r>
              <w:rPr>
                <w:noProof/>
                <w:webHidden/>
              </w:rPr>
              <w:fldChar w:fldCharType="begin"/>
            </w:r>
            <w:r>
              <w:rPr>
                <w:noProof/>
                <w:webHidden/>
              </w:rPr>
              <w:instrText xml:space="preserve"> PAGEREF _Toc484095620 \h </w:instrText>
            </w:r>
            <w:r>
              <w:rPr>
                <w:noProof/>
                <w:webHidden/>
              </w:rPr>
            </w:r>
            <w:r>
              <w:rPr>
                <w:noProof/>
                <w:webHidden/>
              </w:rPr>
              <w:fldChar w:fldCharType="separate"/>
            </w:r>
            <w:r>
              <w:rPr>
                <w:noProof/>
                <w:webHidden/>
              </w:rPr>
              <w:t>5</w:t>
            </w:r>
            <w:r>
              <w:rPr>
                <w:noProof/>
                <w:webHidden/>
              </w:rPr>
              <w:fldChar w:fldCharType="end"/>
            </w:r>
          </w:hyperlink>
        </w:p>
        <w:p w:rsidR="00D6667E" w:rsidRDefault="00D6667E">
          <w:pPr>
            <w:pStyle w:val="TM3"/>
            <w:tabs>
              <w:tab w:val="right" w:leader="dot" w:pos="9062"/>
            </w:tabs>
            <w:rPr>
              <w:rFonts w:asciiTheme="minorHAnsi" w:eastAsiaTheme="minorEastAsia" w:hAnsiTheme="minorHAnsi" w:cstheme="minorBidi"/>
              <w:noProof/>
              <w:szCs w:val="22"/>
            </w:rPr>
          </w:pPr>
          <w:hyperlink w:anchor="_Toc484095621" w:history="1">
            <w:r w:rsidRPr="008E6761">
              <w:rPr>
                <w:rStyle w:val="Lienhypertexte"/>
                <w:noProof/>
                <w:lang w:val="en-US"/>
              </w:rPr>
              <w:t>MVC Pattern</w:t>
            </w:r>
            <w:r>
              <w:rPr>
                <w:noProof/>
                <w:webHidden/>
              </w:rPr>
              <w:tab/>
            </w:r>
            <w:r>
              <w:rPr>
                <w:noProof/>
                <w:webHidden/>
              </w:rPr>
              <w:fldChar w:fldCharType="begin"/>
            </w:r>
            <w:r>
              <w:rPr>
                <w:noProof/>
                <w:webHidden/>
              </w:rPr>
              <w:instrText xml:space="preserve"> PAGEREF _Toc484095621 \h </w:instrText>
            </w:r>
            <w:r>
              <w:rPr>
                <w:noProof/>
                <w:webHidden/>
              </w:rPr>
            </w:r>
            <w:r>
              <w:rPr>
                <w:noProof/>
                <w:webHidden/>
              </w:rPr>
              <w:fldChar w:fldCharType="separate"/>
            </w:r>
            <w:r>
              <w:rPr>
                <w:noProof/>
                <w:webHidden/>
              </w:rPr>
              <w:t>5</w:t>
            </w:r>
            <w:r>
              <w:rPr>
                <w:noProof/>
                <w:webHidden/>
              </w:rPr>
              <w:fldChar w:fldCharType="end"/>
            </w:r>
          </w:hyperlink>
        </w:p>
        <w:p w:rsidR="00D6667E" w:rsidRDefault="00D6667E">
          <w:pPr>
            <w:pStyle w:val="TM3"/>
            <w:tabs>
              <w:tab w:val="right" w:leader="dot" w:pos="9062"/>
            </w:tabs>
            <w:rPr>
              <w:rFonts w:asciiTheme="minorHAnsi" w:eastAsiaTheme="minorEastAsia" w:hAnsiTheme="minorHAnsi" w:cstheme="minorBidi"/>
              <w:noProof/>
              <w:szCs w:val="22"/>
            </w:rPr>
          </w:pPr>
          <w:hyperlink w:anchor="_Toc484095622" w:history="1">
            <w:r w:rsidRPr="008E6761">
              <w:rPr>
                <w:rStyle w:val="Lienhypertexte"/>
                <w:noProof/>
                <w:lang w:val="en-US"/>
              </w:rPr>
              <w:t>MVC Pattern Implementation in Shanoir uploader</w:t>
            </w:r>
            <w:r>
              <w:rPr>
                <w:noProof/>
                <w:webHidden/>
              </w:rPr>
              <w:tab/>
            </w:r>
            <w:r>
              <w:rPr>
                <w:noProof/>
                <w:webHidden/>
              </w:rPr>
              <w:fldChar w:fldCharType="begin"/>
            </w:r>
            <w:r>
              <w:rPr>
                <w:noProof/>
                <w:webHidden/>
              </w:rPr>
              <w:instrText xml:space="preserve"> PAGEREF _Toc484095622 \h </w:instrText>
            </w:r>
            <w:r>
              <w:rPr>
                <w:noProof/>
                <w:webHidden/>
              </w:rPr>
            </w:r>
            <w:r>
              <w:rPr>
                <w:noProof/>
                <w:webHidden/>
              </w:rPr>
              <w:fldChar w:fldCharType="separate"/>
            </w:r>
            <w:r>
              <w:rPr>
                <w:noProof/>
                <w:webHidden/>
              </w:rPr>
              <w:t>6</w:t>
            </w:r>
            <w:r>
              <w:rPr>
                <w:noProof/>
                <w:webHidden/>
              </w:rPr>
              <w:fldChar w:fldCharType="end"/>
            </w:r>
          </w:hyperlink>
        </w:p>
        <w:p w:rsidR="00D6667E" w:rsidRDefault="00D6667E">
          <w:pPr>
            <w:pStyle w:val="TM2"/>
            <w:tabs>
              <w:tab w:val="right" w:leader="dot" w:pos="9062"/>
            </w:tabs>
            <w:rPr>
              <w:rFonts w:asciiTheme="minorHAnsi" w:eastAsiaTheme="minorEastAsia" w:hAnsiTheme="minorHAnsi" w:cstheme="minorBidi"/>
              <w:noProof/>
              <w:szCs w:val="22"/>
            </w:rPr>
          </w:pPr>
          <w:hyperlink w:anchor="_Toc484095623" w:history="1">
            <w:r w:rsidRPr="008E6761">
              <w:rPr>
                <w:rStyle w:val="Lienhypertexte"/>
                <w:noProof/>
                <w:lang w:val="en-US"/>
              </w:rPr>
              <w:t>Services (when automatic import is enabled)</w:t>
            </w:r>
            <w:r>
              <w:rPr>
                <w:noProof/>
                <w:webHidden/>
              </w:rPr>
              <w:tab/>
            </w:r>
            <w:r>
              <w:rPr>
                <w:noProof/>
                <w:webHidden/>
              </w:rPr>
              <w:fldChar w:fldCharType="begin"/>
            </w:r>
            <w:r>
              <w:rPr>
                <w:noProof/>
                <w:webHidden/>
              </w:rPr>
              <w:instrText xml:space="preserve"> PAGEREF _Toc484095623 \h </w:instrText>
            </w:r>
            <w:r>
              <w:rPr>
                <w:noProof/>
                <w:webHidden/>
              </w:rPr>
            </w:r>
            <w:r>
              <w:rPr>
                <w:noProof/>
                <w:webHidden/>
              </w:rPr>
              <w:fldChar w:fldCharType="separate"/>
            </w:r>
            <w:r>
              <w:rPr>
                <w:noProof/>
                <w:webHidden/>
              </w:rPr>
              <w:t>7</w:t>
            </w:r>
            <w:r>
              <w:rPr>
                <w:noProof/>
                <w:webHidden/>
              </w:rPr>
              <w:fldChar w:fldCharType="end"/>
            </w:r>
          </w:hyperlink>
        </w:p>
        <w:p w:rsidR="00D6667E" w:rsidRDefault="00D6667E">
          <w:pPr>
            <w:pStyle w:val="TM3"/>
            <w:tabs>
              <w:tab w:val="right" w:leader="dot" w:pos="9062"/>
            </w:tabs>
            <w:rPr>
              <w:rFonts w:asciiTheme="minorHAnsi" w:eastAsiaTheme="minorEastAsia" w:hAnsiTheme="minorHAnsi" w:cstheme="minorBidi"/>
              <w:noProof/>
              <w:szCs w:val="22"/>
            </w:rPr>
          </w:pPr>
          <w:hyperlink w:anchor="_Toc484095624" w:history="1">
            <w:r w:rsidRPr="008E6761">
              <w:rPr>
                <w:rStyle w:val="Lienhypertexte"/>
                <w:noProof/>
                <w:lang w:val="en-US"/>
              </w:rPr>
              <w:t>Study/ Study cards lists</w:t>
            </w:r>
            <w:r>
              <w:rPr>
                <w:noProof/>
                <w:webHidden/>
              </w:rPr>
              <w:tab/>
            </w:r>
            <w:r>
              <w:rPr>
                <w:noProof/>
                <w:webHidden/>
              </w:rPr>
              <w:fldChar w:fldCharType="begin"/>
            </w:r>
            <w:r>
              <w:rPr>
                <w:noProof/>
                <w:webHidden/>
              </w:rPr>
              <w:instrText xml:space="preserve"> PAGEREF _Toc484095624 \h </w:instrText>
            </w:r>
            <w:r>
              <w:rPr>
                <w:noProof/>
                <w:webHidden/>
              </w:rPr>
            </w:r>
            <w:r>
              <w:rPr>
                <w:noProof/>
                <w:webHidden/>
              </w:rPr>
              <w:fldChar w:fldCharType="separate"/>
            </w:r>
            <w:r>
              <w:rPr>
                <w:noProof/>
                <w:webHidden/>
              </w:rPr>
              <w:t>7</w:t>
            </w:r>
            <w:r>
              <w:rPr>
                <w:noProof/>
                <w:webHidden/>
              </w:rPr>
              <w:fldChar w:fldCharType="end"/>
            </w:r>
          </w:hyperlink>
        </w:p>
        <w:p w:rsidR="00D6667E" w:rsidRDefault="00D6667E">
          <w:pPr>
            <w:pStyle w:val="TM3"/>
            <w:tabs>
              <w:tab w:val="right" w:leader="dot" w:pos="9062"/>
            </w:tabs>
            <w:rPr>
              <w:rFonts w:asciiTheme="minorHAnsi" w:eastAsiaTheme="minorEastAsia" w:hAnsiTheme="minorHAnsi" w:cstheme="minorBidi"/>
              <w:noProof/>
              <w:szCs w:val="22"/>
            </w:rPr>
          </w:pPr>
          <w:hyperlink w:anchor="_Toc484095625" w:history="1">
            <w:r w:rsidRPr="008E6761">
              <w:rPr>
                <w:rStyle w:val="Lienhypertexte"/>
                <w:noProof/>
                <w:lang w:val="en-US"/>
              </w:rPr>
              <w:t>Subject</w:t>
            </w:r>
            <w:r>
              <w:rPr>
                <w:noProof/>
                <w:webHidden/>
              </w:rPr>
              <w:tab/>
            </w:r>
            <w:r>
              <w:rPr>
                <w:noProof/>
                <w:webHidden/>
              </w:rPr>
              <w:fldChar w:fldCharType="begin"/>
            </w:r>
            <w:r>
              <w:rPr>
                <w:noProof/>
                <w:webHidden/>
              </w:rPr>
              <w:instrText xml:space="preserve"> PAGEREF _Toc484095625 \h </w:instrText>
            </w:r>
            <w:r>
              <w:rPr>
                <w:noProof/>
                <w:webHidden/>
              </w:rPr>
            </w:r>
            <w:r>
              <w:rPr>
                <w:noProof/>
                <w:webHidden/>
              </w:rPr>
              <w:fldChar w:fldCharType="separate"/>
            </w:r>
            <w:r>
              <w:rPr>
                <w:noProof/>
                <w:webHidden/>
              </w:rPr>
              <w:t>7</w:t>
            </w:r>
            <w:r>
              <w:rPr>
                <w:noProof/>
                <w:webHidden/>
              </w:rPr>
              <w:fldChar w:fldCharType="end"/>
            </w:r>
          </w:hyperlink>
        </w:p>
        <w:p w:rsidR="00D6667E" w:rsidRDefault="00D6667E">
          <w:pPr>
            <w:pStyle w:val="TM3"/>
            <w:tabs>
              <w:tab w:val="right" w:leader="dot" w:pos="9062"/>
            </w:tabs>
            <w:rPr>
              <w:rFonts w:asciiTheme="minorHAnsi" w:eastAsiaTheme="minorEastAsia" w:hAnsiTheme="minorHAnsi" w:cstheme="minorBidi"/>
              <w:noProof/>
              <w:szCs w:val="22"/>
            </w:rPr>
          </w:pPr>
          <w:hyperlink w:anchor="_Toc484095626" w:history="1">
            <w:r w:rsidRPr="008E6761">
              <w:rPr>
                <w:rStyle w:val="Lienhypertexte"/>
                <w:noProof/>
                <w:lang w:val="en-US"/>
              </w:rPr>
              <w:t>MR Examination</w:t>
            </w:r>
            <w:r>
              <w:rPr>
                <w:noProof/>
                <w:webHidden/>
              </w:rPr>
              <w:tab/>
            </w:r>
            <w:r>
              <w:rPr>
                <w:noProof/>
                <w:webHidden/>
              </w:rPr>
              <w:fldChar w:fldCharType="begin"/>
            </w:r>
            <w:r>
              <w:rPr>
                <w:noProof/>
                <w:webHidden/>
              </w:rPr>
              <w:instrText xml:space="preserve"> PAGEREF _Toc484095626 \h </w:instrText>
            </w:r>
            <w:r>
              <w:rPr>
                <w:noProof/>
                <w:webHidden/>
              </w:rPr>
            </w:r>
            <w:r>
              <w:rPr>
                <w:noProof/>
                <w:webHidden/>
              </w:rPr>
              <w:fldChar w:fldCharType="separate"/>
            </w:r>
            <w:r>
              <w:rPr>
                <w:noProof/>
                <w:webHidden/>
              </w:rPr>
              <w:t>7</w:t>
            </w:r>
            <w:r>
              <w:rPr>
                <w:noProof/>
                <w:webHidden/>
              </w:rPr>
              <w:fldChar w:fldCharType="end"/>
            </w:r>
          </w:hyperlink>
        </w:p>
        <w:p w:rsidR="0096464E" w:rsidRPr="00490CAB" w:rsidRDefault="0096464E">
          <w:pPr>
            <w:rPr>
              <w:lang w:val="en-US"/>
            </w:rPr>
          </w:pPr>
          <w:r w:rsidRPr="00490CAB">
            <w:rPr>
              <w:b/>
              <w:bCs/>
              <w:lang w:val="en-US"/>
            </w:rPr>
            <w:fldChar w:fldCharType="end"/>
          </w:r>
        </w:p>
      </w:sdtContent>
    </w:sdt>
    <w:p w:rsidR="00B23498" w:rsidRPr="00490CAB" w:rsidRDefault="00B23498">
      <w:pPr>
        <w:spacing w:before="0" w:after="160" w:line="259" w:lineRule="auto"/>
        <w:rPr>
          <w:rFonts w:ascii="Cambria" w:hAnsi="Cambria"/>
          <w:b/>
          <w:bCs/>
          <w:kern w:val="32"/>
          <w:sz w:val="32"/>
          <w:szCs w:val="32"/>
          <w:lang w:val="en-US"/>
        </w:rPr>
      </w:pPr>
      <w:r w:rsidRPr="00490CAB">
        <w:rPr>
          <w:lang w:val="en-US"/>
        </w:rPr>
        <w:br w:type="page"/>
      </w:r>
    </w:p>
    <w:p w:rsidR="007C5C7D" w:rsidRPr="00490CAB" w:rsidRDefault="007C5C7D" w:rsidP="007C5C7D">
      <w:pPr>
        <w:pStyle w:val="Titre1"/>
        <w:keepLines/>
        <w:pageBreakBefore/>
        <w:numPr>
          <w:ilvl w:val="0"/>
          <w:numId w:val="3"/>
        </w:numPr>
        <w:suppressAutoHyphens/>
        <w:spacing w:before="480" w:after="0" w:line="276" w:lineRule="auto"/>
        <w:rPr>
          <w:lang w:val="en-US"/>
        </w:rPr>
      </w:pPr>
      <w:bookmarkStart w:id="2" w:name="_Toc484095611"/>
      <w:r w:rsidRPr="00490CAB">
        <w:rPr>
          <w:lang w:val="en-US"/>
        </w:rPr>
        <w:lastRenderedPageBreak/>
        <w:t>Context</w:t>
      </w:r>
      <w:bookmarkEnd w:id="2"/>
    </w:p>
    <w:p w:rsidR="007C5C7D" w:rsidRPr="00490CAB" w:rsidRDefault="007C5C7D" w:rsidP="007C5C7D">
      <w:pPr>
        <w:pStyle w:val="Titre2"/>
        <w:keepLines/>
        <w:numPr>
          <w:ilvl w:val="1"/>
          <w:numId w:val="2"/>
        </w:numPr>
        <w:suppressAutoHyphens/>
        <w:spacing w:before="200" w:after="0" w:line="276" w:lineRule="auto"/>
        <w:rPr>
          <w:lang w:val="en-US"/>
        </w:rPr>
      </w:pPr>
      <w:bookmarkStart w:id="3" w:name="__RefHeading__3_68360217"/>
      <w:bookmarkStart w:id="4" w:name="_Toc484095612"/>
      <w:bookmarkEnd w:id="3"/>
      <w:r w:rsidRPr="00490CAB">
        <w:rPr>
          <w:lang w:val="en-US"/>
        </w:rPr>
        <w:t>Goal</w:t>
      </w:r>
      <w:bookmarkEnd w:id="4"/>
    </w:p>
    <w:p w:rsidR="007C5C7D" w:rsidRPr="00490CAB" w:rsidRDefault="007C5C7D" w:rsidP="007C5C7D">
      <w:pPr>
        <w:pStyle w:val="Corpsdetexte"/>
        <w:rPr>
          <w:lang w:val="en-US"/>
        </w:rPr>
      </w:pPr>
      <w:r w:rsidRPr="00490CAB">
        <w:rPr>
          <w:lang w:val="en-US"/>
        </w:rPr>
        <w:t xml:space="preserve">This technical specification collects all information regarding the data import and export of the Shanoir platform, from a technical point of view. It helps to understand already existing functions better and to document them. </w:t>
      </w:r>
    </w:p>
    <w:p w:rsidR="007C5C7D" w:rsidRPr="00490CAB" w:rsidRDefault="007C5C7D" w:rsidP="007C5C7D">
      <w:pPr>
        <w:pStyle w:val="Titre2"/>
        <w:keepLines/>
        <w:numPr>
          <w:ilvl w:val="1"/>
          <w:numId w:val="2"/>
        </w:numPr>
        <w:suppressAutoHyphens/>
        <w:spacing w:before="200" w:after="0" w:line="276" w:lineRule="auto"/>
        <w:rPr>
          <w:lang w:val="en-US"/>
        </w:rPr>
      </w:pPr>
      <w:bookmarkStart w:id="5" w:name="__RefHeading__5_68360217"/>
      <w:bookmarkStart w:id="6" w:name="_Toc484095613"/>
      <w:bookmarkEnd w:id="5"/>
      <w:r w:rsidRPr="00490CAB">
        <w:rPr>
          <w:lang w:val="en-US"/>
        </w:rPr>
        <w:t>Version</w:t>
      </w:r>
      <w:bookmarkEnd w:id="6"/>
    </w:p>
    <w:p w:rsidR="007C5C7D" w:rsidRPr="00490CAB" w:rsidRDefault="007C5C7D" w:rsidP="007C5C7D">
      <w:pPr>
        <w:pStyle w:val="Corpsdetexte"/>
        <w:rPr>
          <w:lang w:val="en-US"/>
        </w:rPr>
      </w:pPr>
      <w:r w:rsidRPr="00490CAB">
        <w:rPr>
          <w:lang w:val="en-US"/>
        </w:rPr>
        <w:t>This document is ver</w:t>
      </w:r>
      <w:r w:rsidR="00490CAB">
        <w:rPr>
          <w:lang w:val="en-US"/>
        </w:rPr>
        <w:t>sion 1</w:t>
      </w:r>
      <w:r w:rsidRPr="00490CAB">
        <w:rPr>
          <w:lang w:val="en-US"/>
        </w:rPr>
        <w:t>.0.</w:t>
      </w:r>
    </w:p>
    <w:p w:rsidR="007C5C7D" w:rsidRPr="00490CAB" w:rsidRDefault="007C5C7D" w:rsidP="007C5C7D">
      <w:pPr>
        <w:pStyle w:val="Titre2"/>
        <w:keepLines/>
        <w:numPr>
          <w:ilvl w:val="1"/>
          <w:numId w:val="2"/>
        </w:numPr>
        <w:suppressAutoHyphens/>
        <w:spacing w:before="200" w:after="0" w:line="276" w:lineRule="auto"/>
        <w:rPr>
          <w:lang w:val="en-US"/>
        </w:rPr>
      </w:pPr>
      <w:bookmarkStart w:id="7" w:name="__RefHeading__7_68360217"/>
      <w:bookmarkStart w:id="8" w:name="_Toc484095614"/>
      <w:bookmarkEnd w:id="7"/>
      <w:r w:rsidRPr="00490CAB">
        <w:rPr>
          <w:lang w:val="en-US"/>
        </w:rPr>
        <w:t>Conventions</w:t>
      </w:r>
      <w:bookmarkEnd w:id="8"/>
    </w:p>
    <w:p w:rsidR="007C5C7D" w:rsidRPr="00490CAB" w:rsidRDefault="007C5C7D" w:rsidP="007C5C7D">
      <w:pPr>
        <w:pStyle w:val="Corpsdetexte"/>
        <w:numPr>
          <w:ilvl w:val="0"/>
          <w:numId w:val="1"/>
        </w:numPr>
        <w:suppressAutoHyphens/>
        <w:spacing w:before="0" w:line="276" w:lineRule="auto"/>
        <w:jc w:val="left"/>
        <w:rPr>
          <w:rFonts w:ascii="Courier New" w:hAnsi="Courier New" w:cs="Courier New"/>
          <w:lang w:val="en-US"/>
        </w:rPr>
      </w:pPr>
      <w:r w:rsidRPr="00490CAB">
        <w:rPr>
          <w:lang w:val="en-US"/>
        </w:rPr>
        <w:t>Font types:</w:t>
      </w:r>
    </w:p>
    <w:p w:rsidR="007C5C7D" w:rsidRPr="00490CAB" w:rsidRDefault="007C5C7D" w:rsidP="007C5C7D">
      <w:pPr>
        <w:pStyle w:val="Corpsdetexte"/>
        <w:numPr>
          <w:ilvl w:val="0"/>
          <w:numId w:val="1"/>
        </w:numPr>
        <w:suppressAutoHyphens/>
        <w:spacing w:before="0" w:line="276" w:lineRule="auto"/>
        <w:ind w:left="1418"/>
        <w:jc w:val="left"/>
        <w:rPr>
          <w:i/>
          <w:lang w:val="en-US"/>
        </w:rPr>
      </w:pPr>
      <w:r w:rsidRPr="00490CAB">
        <w:rPr>
          <w:rFonts w:ascii="Courier New" w:hAnsi="Courier New" w:cs="Courier New"/>
          <w:lang w:val="en-US"/>
        </w:rPr>
        <w:t>Courier New</w:t>
      </w:r>
      <w:r w:rsidRPr="00490CAB">
        <w:rPr>
          <w:lang w:val="en-US"/>
        </w:rPr>
        <w:t xml:space="preserve"> </w:t>
      </w:r>
      <w:proofErr w:type="gramStart"/>
      <w:r w:rsidRPr="00490CAB">
        <w:rPr>
          <w:lang w:val="en-US"/>
        </w:rPr>
        <w:t>is used</w:t>
      </w:r>
      <w:proofErr w:type="gramEnd"/>
      <w:r w:rsidRPr="00490CAB">
        <w:rPr>
          <w:lang w:val="en-US"/>
        </w:rPr>
        <w:t xml:space="preserve"> for source code.</w:t>
      </w:r>
    </w:p>
    <w:p w:rsidR="007C5C7D" w:rsidRPr="00490CAB" w:rsidRDefault="007C5C7D" w:rsidP="007C5C7D">
      <w:pPr>
        <w:pStyle w:val="Corpsdetexte"/>
        <w:numPr>
          <w:ilvl w:val="0"/>
          <w:numId w:val="1"/>
        </w:numPr>
        <w:suppressAutoHyphens/>
        <w:spacing w:before="0" w:line="276" w:lineRule="auto"/>
        <w:ind w:left="1418"/>
        <w:jc w:val="left"/>
        <w:rPr>
          <w:lang w:val="en-US"/>
        </w:rPr>
      </w:pPr>
      <w:r w:rsidRPr="00490CAB">
        <w:rPr>
          <w:i/>
          <w:lang w:val="en-US"/>
        </w:rPr>
        <w:t>Italic letters</w:t>
      </w:r>
      <w:r w:rsidRPr="00490CAB">
        <w:rPr>
          <w:lang w:val="en-US"/>
        </w:rPr>
        <w:t xml:space="preserve"> </w:t>
      </w:r>
      <w:proofErr w:type="gramStart"/>
      <w:r w:rsidRPr="00490CAB">
        <w:rPr>
          <w:lang w:val="en-US"/>
        </w:rPr>
        <w:t>are used</w:t>
      </w:r>
      <w:proofErr w:type="gramEnd"/>
      <w:r w:rsidRPr="00490CAB">
        <w:rPr>
          <w:lang w:val="en-US"/>
        </w:rPr>
        <w:t xml:space="preserve"> for file paths and file names.</w:t>
      </w:r>
    </w:p>
    <w:p w:rsidR="007C5C7D" w:rsidRPr="00490CAB" w:rsidRDefault="007C5C7D" w:rsidP="007C5C7D">
      <w:pPr>
        <w:pStyle w:val="Corpsdetexte"/>
        <w:numPr>
          <w:ilvl w:val="0"/>
          <w:numId w:val="1"/>
        </w:numPr>
        <w:suppressAutoHyphens/>
        <w:spacing w:before="0" w:line="276" w:lineRule="auto"/>
        <w:ind w:left="709"/>
        <w:jc w:val="left"/>
        <w:rPr>
          <w:lang w:val="en-US"/>
        </w:rPr>
      </w:pPr>
      <w:r w:rsidRPr="00490CAB">
        <w:rPr>
          <w:lang w:val="en-US"/>
        </w:rPr>
        <w:t>Synonyms:</w:t>
      </w:r>
    </w:p>
    <w:p w:rsidR="007C5C7D" w:rsidRPr="00490CAB" w:rsidRDefault="007C5C7D" w:rsidP="007C5C7D">
      <w:pPr>
        <w:pStyle w:val="Corpsdetexte"/>
        <w:numPr>
          <w:ilvl w:val="0"/>
          <w:numId w:val="1"/>
        </w:numPr>
        <w:suppressAutoHyphens/>
        <w:spacing w:before="0" w:line="276" w:lineRule="auto"/>
        <w:ind w:left="1418"/>
        <w:jc w:val="left"/>
        <w:rPr>
          <w:lang w:val="en-US"/>
        </w:rPr>
      </w:pPr>
      <w:r w:rsidRPr="00490CAB">
        <w:rPr>
          <w:lang w:val="en-US"/>
        </w:rPr>
        <w:t>DICOM server == PACS (we try to use only DICOM server here)</w:t>
      </w:r>
    </w:p>
    <w:p w:rsidR="007C5C7D" w:rsidRPr="00490CAB" w:rsidRDefault="007C5C7D" w:rsidP="007C5C7D">
      <w:pPr>
        <w:pStyle w:val="Titre2"/>
        <w:keepLines/>
        <w:numPr>
          <w:ilvl w:val="1"/>
          <w:numId w:val="2"/>
        </w:numPr>
        <w:suppressAutoHyphens/>
        <w:spacing w:before="200" w:after="0" w:line="276" w:lineRule="auto"/>
        <w:rPr>
          <w:lang w:val="en-US"/>
        </w:rPr>
      </w:pPr>
      <w:bookmarkStart w:id="9" w:name="__RefHeading__9_68360217"/>
      <w:bookmarkStart w:id="10" w:name="_Toc484095615"/>
      <w:bookmarkEnd w:id="9"/>
      <w:r w:rsidRPr="00490CAB">
        <w:rPr>
          <w:lang w:val="en-US"/>
        </w:rPr>
        <w:t>Abbreviations</w:t>
      </w:r>
      <w:bookmarkEnd w:id="10"/>
    </w:p>
    <w:p w:rsidR="007C5C7D" w:rsidRPr="00490CAB" w:rsidRDefault="007C5C7D" w:rsidP="007C5C7D">
      <w:pPr>
        <w:pStyle w:val="Corpsdetexte"/>
        <w:ind w:left="360"/>
        <w:rPr>
          <w:b/>
          <w:lang w:val="en-US"/>
        </w:rPr>
      </w:pPr>
      <w:r w:rsidRPr="00490CAB">
        <w:rPr>
          <w:b/>
          <w:lang w:val="en-US"/>
        </w:rPr>
        <w:t>PACS</w:t>
      </w:r>
      <w:r w:rsidRPr="00490CAB">
        <w:rPr>
          <w:lang w:val="en-US"/>
        </w:rPr>
        <w:tab/>
        <w:t>Picture Archiving and Communication System</w:t>
      </w:r>
    </w:p>
    <w:p w:rsidR="007C5C7D" w:rsidRPr="00490CAB" w:rsidRDefault="007C5C7D" w:rsidP="007C5C7D">
      <w:pPr>
        <w:pStyle w:val="Corpsdetexte"/>
        <w:ind w:left="360"/>
        <w:rPr>
          <w:b/>
          <w:lang w:val="en-US"/>
        </w:rPr>
      </w:pPr>
      <w:bookmarkStart w:id="11" w:name="_GoBack"/>
      <w:bookmarkEnd w:id="11"/>
      <w:r w:rsidRPr="00490CAB">
        <w:rPr>
          <w:b/>
          <w:lang w:val="en-US"/>
        </w:rPr>
        <w:t>SU</w:t>
      </w:r>
      <w:r w:rsidRPr="00490CAB">
        <w:rPr>
          <w:lang w:val="en-US"/>
        </w:rPr>
        <w:tab/>
        <w:t xml:space="preserve"> </w:t>
      </w:r>
      <w:r w:rsidRPr="00490CAB">
        <w:rPr>
          <w:lang w:val="en-US"/>
        </w:rPr>
        <w:tab/>
        <w:t>ShanoirUploader</w:t>
      </w:r>
    </w:p>
    <w:p w:rsidR="007C5C7D" w:rsidRPr="00490CAB" w:rsidRDefault="007C5C7D" w:rsidP="007C5C7D">
      <w:pPr>
        <w:pStyle w:val="Corpsdetexte"/>
        <w:ind w:left="360"/>
        <w:rPr>
          <w:sz w:val="20"/>
          <w:lang w:val="en-US"/>
        </w:rPr>
      </w:pPr>
      <w:proofErr w:type="spellStart"/>
      <w:r w:rsidRPr="00490CAB">
        <w:rPr>
          <w:b/>
          <w:lang w:val="en-US"/>
        </w:rPr>
        <w:t>ShS</w:t>
      </w:r>
      <w:proofErr w:type="spellEnd"/>
      <w:r w:rsidRPr="00490CAB">
        <w:rPr>
          <w:lang w:val="en-US"/>
        </w:rPr>
        <w:tab/>
        <w:t>Shanoir Server</w:t>
      </w:r>
    </w:p>
    <w:p w:rsidR="007C5C7D" w:rsidRPr="00490CAB" w:rsidRDefault="007C5C7D" w:rsidP="007C5C7D">
      <w:pPr>
        <w:pStyle w:val="Corpsdetexte"/>
        <w:rPr>
          <w:sz w:val="20"/>
          <w:lang w:val="en-US"/>
        </w:rPr>
      </w:pPr>
    </w:p>
    <w:p w:rsidR="007C5C7D" w:rsidRPr="00490CAB" w:rsidRDefault="007C5C7D" w:rsidP="007C5C7D">
      <w:pPr>
        <w:pStyle w:val="Corpsdetexte"/>
        <w:ind w:left="360"/>
        <w:rPr>
          <w:lang w:val="en-US"/>
        </w:rPr>
      </w:pPr>
    </w:p>
    <w:p w:rsidR="00CE0CE1" w:rsidRPr="00490CAB" w:rsidRDefault="00CE0CE1" w:rsidP="007C5C7D">
      <w:pPr>
        <w:pStyle w:val="Titre1"/>
        <w:keepLines/>
        <w:pageBreakBefore/>
        <w:numPr>
          <w:ilvl w:val="0"/>
          <w:numId w:val="2"/>
        </w:numPr>
        <w:suppressAutoHyphens/>
        <w:spacing w:before="480" w:after="0" w:line="276" w:lineRule="auto"/>
        <w:rPr>
          <w:lang w:val="en-US"/>
        </w:rPr>
      </w:pPr>
      <w:bookmarkStart w:id="12" w:name="__RefHeading__24_574372171"/>
      <w:bookmarkStart w:id="13" w:name="__RefHeading__11_68360217"/>
      <w:bookmarkStart w:id="14" w:name="_Toc484095616"/>
      <w:bookmarkEnd w:id="12"/>
      <w:bookmarkEnd w:id="13"/>
      <w:r w:rsidRPr="00490CAB">
        <w:rPr>
          <w:lang w:val="en-US"/>
        </w:rPr>
        <w:lastRenderedPageBreak/>
        <w:t>Shanoir Upl</w:t>
      </w:r>
      <w:r w:rsidR="00BF3E34" w:rsidRPr="00490CAB">
        <w:rPr>
          <w:lang w:val="en-US"/>
        </w:rPr>
        <w:t>o</w:t>
      </w:r>
      <w:r w:rsidRPr="00490CAB">
        <w:rPr>
          <w:lang w:val="en-US"/>
        </w:rPr>
        <w:t>ader description</w:t>
      </w:r>
      <w:bookmarkEnd w:id="14"/>
    </w:p>
    <w:p w:rsidR="00CE0CE1" w:rsidRPr="00490CAB" w:rsidRDefault="00CE0CE1" w:rsidP="00CE0CE1">
      <w:pPr>
        <w:rPr>
          <w:lang w:val="en-US"/>
        </w:rPr>
      </w:pPr>
    </w:p>
    <w:p w:rsidR="007C5C7D" w:rsidRPr="00490CAB" w:rsidRDefault="007C5C7D" w:rsidP="00BF3E34">
      <w:pPr>
        <w:pStyle w:val="Titre2"/>
        <w:rPr>
          <w:lang w:val="en-US"/>
        </w:rPr>
      </w:pPr>
      <w:bookmarkStart w:id="15" w:name="_Toc484095617"/>
      <w:r w:rsidRPr="00490CAB">
        <w:rPr>
          <w:lang w:val="en-US"/>
        </w:rPr>
        <w:t>What is the ShanoirUploader?</w:t>
      </w:r>
      <w:bookmarkEnd w:id="15"/>
    </w:p>
    <w:p w:rsidR="007C5C7D" w:rsidRPr="00490CAB" w:rsidRDefault="007C5C7D" w:rsidP="007C5C7D">
      <w:pPr>
        <w:pStyle w:val="Standard"/>
        <w:rPr>
          <w:color w:val="000000"/>
          <w:lang w:val="en-US"/>
        </w:rPr>
      </w:pPr>
    </w:p>
    <w:p w:rsidR="007C5C7D" w:rsidRPr="00490CAB" w:rsidRDefault="007C5C7D" w:rsidP="007C5C7D">
      <w:pPr>
        <w:pStyle w:val="Standard"/>
        <w:rPr>
          <w:color w:val="000000"/>
          <w:lang w:val="en-US"/>
        </w:rPr>
      </w:pPr>
    </w:p>
    <w:p w:rsidR="007C5C7D" w:rsidRPr="00490CAB" w:rsidRDefault="007C5C7D" w:rsidP="007C5C7D">
      <w:pPr>
        <w:pStyle w:val="Standard"/>
        <w:jc w:val="both"/>
        <w:rPr>
          <w:rFonts w:ascii="Helvetica" w:eastAsia="Times New Roman" w:hAnsi="Helvetica" w:cs="Times New Roman"/>
          <w:color w:val="000000"/>
          <w:kern w:val="0"/>
          <w:sz w:val="22"/>
          <w:szCs w:val="20"/>
          <w:lang w:val="en-US" w:eastAsia="fr-FR" w:bidi="ar-SA"/>
        </w:rPr>
      </w:pPr>
      <w:r w:rsidRPr="00490CAB">
        <w:rPr>
          <w:rFonts w:ascii="Helvetica" w:eastAsia="Times New Roman" w:hAnsi="Helvetica" w:cs="Times New Roman"/>
          <w:color w:val="000000"/>
          <w:kern w:val="0"/>
          <w:sz w:val="22"/>
          <w:szCs w:val="20"/>
          <w:lang w:val="en-US" w:eastAsia="fr-FR" w:bidi="ar-SA"/>
        </w:rPr>
        <w:t xml:space="preserve">ShanoirUploader is a Java desktop application that transfers data securely between a PACS and a Shanoir server instance (e.g., within a hospital). It uses a DICOM query/retrieve connection to search and download images from a local PACS. After </w:t>
      </w:r>
      <w:r w:rsidR="00490CAB">
        <w:rPr>
          <w:rFonts w:ascii="Helvetica" w:eastAsia="Times New Roman" w:hAnsi="Helvetica" w:cs="Times New Roman"/>
          <w:color w:val="000000"/>
          <w:kern w:val="0"/>
          <w:sz w:val="22"/>
          <w:szCs w:val="20"/>
          <w:lang w:val="en-US" w:eastAsia="fr-FR" w:bidi="ar-SA"/>
        </w:rPr>
        <w:t xml:space="preserve">the retrieval of the </w:t>
      </w:r>
      <w:r w:rsidR="00490CAB" w:rsidRPr="00490CAB">
        <w:rPr>
          <w:rFonts w:ascii="Helvetica" w:eastAsia="Times New Roman" w:hAnsi="Helvetica" w:cs="Times New Roman"/>
          <w:color w:val="000000"/>
          <w:kern w:val="0"/>
          <w:sz w:val="22"/>
          <w:szCs w:val="20"/>
          <w:lang w:val="en-US" w:eastAsia="fr-FR" w:bidi="ar-SA"/>
        </w:rPr>
        <w:t>DICOM files</w:t>
      </w:r>
      <w:r w:rsidRPr="00490CAB">
        <w:rPr>
          <w:rFonts w:ascii="Helvetica" w:eastAsia="Times New Roman" w:hAnsi="Helvetica" w:cs="Times New Roman"/>
          <w:color w:val="000000"/>
          <w:kern w:val="0"/>
          <w:sz w:val="22"/>
          <w:szCs w:val="20"/>
          <w:lang w:val="en-US" w:eastAsia="fr-FR" w:bidi="ar-SA"/>
        </w:rPr>
        <w:t>, the</w:t>
      </w:r>
      <w:r w:rsidR="00490CAB">
        <w:rPr>
          <w:rFonts w:ascii="Helvetica" w:eastAsia="Times New Roman" w:hAnsi="Helvetica" w:cs="Times New Roman"/>
          <w:color w:val="000000"/>
          <w:kern w:val="0"/>
          <w:sz w:val="22"/>
          <w:szCs w:val="20"/>
          <w:lang w:val="en-US" w:eastAsia="fr-FR" w:bidi="ar-SA"/>
        </w:rPr>
        <w:t>y</w:t>
      </w:r>
      <w:r w:rsidRPr="00490CAB">
        <w:rPr>
          <w:rFonts w:ascii="Helvetica" w:eastAsia="Times New Roman" w:hAnsi="Helvetica" w:cs="Times New Roman"/>
          <w:color w:val="000000"/>
          <w:kern w:val="0"/>
          <w:sz w:val="22"/>
          <w:szCs w:val="20"/>
          <w:lang w:val="en-US" w:eastAsia="fr-FR" w:bidi="ar-SA"/>
        </w:rPr>
        <w:t xml:space="preserve"> </w:t>
      </w:r>
      <w:proofErr w:type="gramStart"/>
      <w:r w:rsidRPr="00490CAB">
        <w:rPr>
          <w:rFonts w:ascii="Helvetica" w:eastAsia="Times New Roman" w:hAnsi="Helvetica" w:cs="Times New Roman"/>
          <w:color w:val="000000"/>
          <w:kern w:val="0"/>
          <w:sz w:val="22"/>
          <w:szCs w:val="20"/>
          <w:lang w:val="en-US" w:eastAsia="fr-FR" w:bidi="ar-SA"/>
        </w:rPr>
        <w:t xml:space="preserve">are anonymized </w:t>
      </w:r>
      <w:r w:rsidR="00490CAB">
        <w:rPr>
          <w:rFonts w:ascii="Helvetica" w:eastAsia="Times New Roman" w:hAnsi="Helvetica" w:cs="Times New Roman"/>
          <w:color w:val="000000"/>
          <w:kern w:val="0"/>
          <w:sz w:val="22"/>
          <w:szCs w:val="20"/>
          <w:lang w:val="en-US" w:eastAsia="fr-FR" w:bidi="ar-SA"/>
        </w:rPr>
        <w:t xml:space="preserve">locally </w:t>
      </w:r>
      <w:r w:rsidRPr="00490CAB">
        <w:rPr>
          <w:rFonts w:ascii="Helvetica" w:eastAsia="Times New Roman" w:hAnsi="Helvetica" w:cs="Times New Roman"/>
          <w:color w:val="000000"/>
          <w:kern w:val="0"/>
          <w:sz w:val="22"/>
          <w:szCs w:val="20"/>
          <w:lang w:val="en-US" w:eastAsia="fr-FR" w:bidi="ar-SA"/>
        </w:rPr>
        <w:t>and uploaded to the Shanoir server</w:t>
      </w:r>
      <w:proofErr w:type="gramEnd"/>
      <w:r w:rsidRPr="00490CAB">
        <w:rPr>
          <w:rFonts w:ascii="Helvetica" w:eastAsia="Times New Roman" w:hAnsi="Helvetica" w:cs="Times New Roman"/>
          <w:color w:val="000000"/>
          <w:kern w:val="0"/>
          <w:sz w:val="22"/>
          <w:szCs w:val="20"/>
          <w:lang w:val="en-US" w:eastAsia="fr-FR" w:bidi="ar-SA"/>
        </w:rPr>
        <w:t xml:space="preserve">. </w:t>
      </w:r>
    </w:p>
    <w:p w:rsidR="007C5C7D" w:rsidRPr="00490CAB" w:rsidRDefault="007C5C7D" w:rsidP="007C5C7D">
      <w:pPr>
        <w:pStyle w:val="Standard"/>
        <w:jc w:val="both"/>
        <w:rPr>
          <w:rFonts w:ascii="Helvetica" w:eastAsia="Times New Roman" w:hAnsi="Helvetica" w:cs="Times New Roman"/>
          <w:color w:val="000000"/>
          <w:kern w:val="0"/>
          <w:sz w:val="22"/>
          <w:szCs w:val="20"/>
          <w:lang w:val="en-US" w:eastAsia="fr-FR" w:bidi="ar-SA"/>
        </w:rPr>
      </w:pPr>
    </w:p>
    <w:p w:rsidR="007C5C7D" w:rsidRPr="00490CAB" w:rsidRDefault="007C5C7D" w:rsidP="007C5C7D">
      <w:pPr>
        <w:pStyle w:val="Corpsdetexte"/>
        <w:rPr>
          <w:color w:val="000000"/>
          <w:lang w:val="en-US"/>
        </w:rPr>
      </w:pPr>
      <w:r w:rsidRPr="00490CAB">
        <w:rPr>
          <w:color w:val="000000"/>
          <w:lang w:val="en-US"/>
        </w:rPr>
        <w:t xml:space="preserve">The primary goals of that application are to enable mass data transfers between different remote server instances and therefore reduce the waiting time of the users, when importing data into Shanoir. Most of the time during import </w:t>
      </w:r>
      <w:proofErr w:type="gramStart"/>
      <w:r w:rsidRPr="00490CAB">
        <w:rPr>
          <w:color w:val="000000"/>
          <w:lang w:val="en-US"/>
        </w:rPr>
        <w:t>is spent</w:t>
      </w:r>
      <w:proofErr w:type="gramEnd"/>
      <w:r w:rsidRPr="00490CAB">
        <w:rPr>
          <w:color w:val="000000"/>
          <w:lang w:val="en-US"/>
        </w:rPr>
        <w:t xml:space="preserve"> </w:t>
      </w:r>
      <w:r w:rsidR="00490CAB">
        <w:rPr>
          <w:color w:val="000000"/>
          <w:lang w:val="en-US"/>
        </w:rPr>
        <w:t>during</w:t>
      </w:r>
      <w:r w:rsidRPr="00490CAB">
        <w:rPr>
          <w:color w:val="000000"/>
          <w:lang w:val="en-US"/>
        </w:rPr>
        <w:t xml:space="preserve"> data transfers.</w:t>
      </w:r>
    </w:p>
    <w:p w:rsidR="007C5C7D" w:rsidRPr="00490CAB" w:rsidRDefault="007C5C7D" w:rsidP="007C5C7D">
      <w:pPr>
        <w:jc w:val="both"/>
        <w:rPr>
          <w:lang w:val="en-US"/>
        </w:rPr>
      </w:pPr>
    </w:p>
    <w:p w:rsidR="007C5C7D" w:rsidRPr="00490CAB" w:rsidRDefault="007C5C7D" w:rsidP="007C5C7D">
      <w:pPr>
        <w:pStyle w:val="Corpsdetexte"/>
        <w:rPr>
          <w:color w:val="000000"/>
          <w:lang w:val="en-US"/>
        </w:rPr>
      </w:pPr>
      <w:r w:rsidRPr="00490CAB">
        <w:rPr>
          <w:noProof/>
          <w:color w:val="000000"/>
        </w:rPr>
        <w:drawing>
          <wp:inline distT="0" distB="0" distL="0" distR="0" wp14:anchorId="3A8F5538" wp14:editId="27C507F5">
            <wp:extent cx="5398770" cy="5340350"/>
            <wp:effectExtent l="0" t="0" r="0" b="0"/>
            <wp:docPr id="11" name="Image 11" descr="ShanoirUploader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noirUploader 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5340350"/>
                    </a:xfrm>
                    <a:prstGeom prst="rect">
                      <a:avLst/>
                    </a:prstGeom>
                    <a:noFill/>
                    <a:ln>
                      <a:noFill/>
                    </a:ln>
                  </pic:spPr>
                </pic:pic>
              </a:graphicData>
            </a:graphic>
          </wp:inline>
        </w:drawing>
      </w:r>
    </w:p>
    <w:p w:rsidR="007C5C7D" w:rsidRPr="00490CAB" w:rsidRDefault="007C5C7D" w:rsidP="007C5C7D">
      <w:pPr>
        <w:pStyle w:val="Corpsdetexte"/>
        <w:rPr>
          <w:lang w:val="en-US"/>
        </w:rPr>
      </w:pPr>
    </w:p>
    <w:p w:rsidR="007C5C7D" w:rsidRPr="00490CAB" w:rsidRDefault="007C5C7D" w:rsidP="00BF3E34">
      <w:pPr>
        <w:pStyle w:val="Lgende2"/>
        <w:jc w:val="center"/>
        <w:rPr>
          <w:lang w:val="en-US"/>
        </w:rPr>
      </w:pPr>
      <w:r w:rsidRPr="00490CAB">
        <w:rPr>
          <w:lang w:val="en-US"/>
        </w:rPr>
        <w:t xml:space="preserve">Figure </w:t>
      </w:r>
      <w:r w:rsidRPr="00490CAB">
        <w:rPr>
          <w:lang w:val="en-US"/>
        </w:rPr>
        <w:fldChar w:fldCharType="begin"/>
      </w:r>
      <w:r w:rsidRPr="00490CAB">
        <w:rPr>
          <w:lang w:val="en-US"/>
        </w:rPr>
        <w:instrText xml:space="preserve"> SEQ "Figure" \*Arabic </w:instrText>
      </w:r>
      <w:r w:rsidRPr="00490CAB">
        <w:rPr>
          <w:lang w:val="en-US"/>
        </w:rPr>
        <w:fldChar w:fldCharType="separate"/>
      </w:r>
      <w:r w:rsidRPr="00490CAB">
        <w:rPr>
          <w:lang w:val="en-US"/>
        </w:rPr>
        <w:t>1</w:t>
      </w:r>
      <w:r w:rsidRPr="00490CAB">
        <w:rPr>
          <w:lang w:val="en-US"/>
        </w:rPr>
        <w:fldChar w:fldCharType="end"/>
      </w:r>
      <w:r w:rsidRPr="00490CAB">
        <w:rPr>
          <w:lang w:val="en-US"/>
        </w:rPr>
        <w:t>: Screenshot of the ShanoirUploader application</w:t>
      </w:r>
    </w:p>
    <w:p w:rsidR="007C5C7D" w:rsidRPr="00490CAB" w:rsidRDefault="007C5C7D" w:rsidP="00BF3E34">
      <w:pPr>
        <w:pStyle w:val="Titre2"/>
        <w:rPr>
          <w:lang w:val="en-US"/>
        </w:rPr>
      </w:pPr>
      <w:bookmarkStart w:id="16" w:name="__RefHeading__13_68360217"/>
      <w:bookmarkStart w:id="17" w:name="__RefHeading__26_574372171"/>
      <w:bookmarkStart w:id="18" w:name="_Toc484095618"/>
      <w:bookmarkEnd w:id="16"/>
      <w:bookmarkEnd w:id="17"/>
      <w:r w:rsidRPr="00490CAB">
        <w:rPr>
          <w:lang w:val="en-US"/>
        </w:rPr>
        <w:lastRenderedPageBreak/>
        <w:t>Workflow</w:t>
      </w:r>
      <w:bookmarkEnd w:id="18"/>
    </w:p>
    <w:p w:rsidR="007C5C7D" w:rsidRPr="00490CAB" w:rsidRDefault="007C5C7D" w:rsidP="007C5C7D">
      <w:pPr>
        <w:pStyle w:val="Sansinterligne"/>
        <w:rPr>
          <w:lang w:val="en-US"/>
        </w:rPr>
      </w:pPr>
    </w:p>
    <w:p w:rsidR="007C5C7D" w:rsidRDefault="007C5C7D" w:rsidP="007C5C7D">
      <w:pPr>
        <w:pStyle w:val="Sansinterligne"/>
        <w:rPr>
          <w:lang w:val="en-US"/>
        </w:rPr>
      </w:pPr>
      <w:r w:rsidRPr="00490CAB">
        <w:rPr>
          <w:lang w:val="en-US"/>
        </w:rPr>
        <w:t>This chapter describes the user workflows using the Shanoir</w:t>
      </w:r>
      <w:r w:rsidR="00490CAB">
        <w:rPr>
          <w:lang w:val="en-US"/>
        </w:rPr>
        <w:t xml:space="preserve"> </w:t>
      </w:r>
      <w:r w:rsidRPr="00490CAB">
        <w:rPr>
          <w:lang w:val="en-US"/>
        </w:rPr>
        <w:t>Uploader.</w:t>
      </w:r>
      <w:r w:rsidR="007C477C" w:rsidRPr="007C477C">
        <w:rPr>
          <w:noProof/>
          <w:lang w:val="en-US"/>
        </w:rPr>
        <w:t xml:space="preserve"> </w:t>
      </w:r>
    </w:p>
    <w:p w:rsidR="003A5D49" w:rsidRDefault="00C77980" w:rsidP="007C5C7D">
      <w:pPr>
        <w:pStyle w:val="Sansinterligne"/>
        <w:rPr>
          <w:lang w:val="en-US"/>
        </w:rPr>
      </w:pPr>
      <w:r>
        <w:rPr>
          <w:noProof/>
          <w:lang w:eastAsia="fr-FR"/>
        </w:rPr>
        <mc:AlternateContent>
          <mc:Choice Requires="wps">
            <w:drawing>
              <wp:anchor distT="0" distB="0" distL="114300" distR="114300" simplePos="0" relativeHeight="251702272" behindDoc="0" locked="0" layoutInCell="1" allowOverlap="1">
                <wp:simplePos x="0" y="0"/>
                <wp:positionH relativeFrom="margin">
                  <wp:align>left</wp:align>
                </wp:positionH>
                <wp:positionV relativeFrom="paragraph">
                  <wp:posOffset>141605</wp:posOffset>
                </wp:positionV>
                <wp:extent cx="1676400" cy="466725"/>
                <wp:effectExtent l="0" t="0" r="19050" b="28575"/>
                <wp:wrapNone/>
                <wp:docPr id="54" name="Zone de texte 54"/>
                <wp:cNvGraphicFramePr/>
                <a:graphic xmlns:a="http://schemas.openxmlformats.org/drawingml/2006/main">
                  <a:graphicData uri="http://schemas.microsoft.com/office/word/2010/wordprocessingShape">
                    <wps:wsp>
                      <wps:cNvSpPr txBox="1"/>
                      <wps:spPr>
                        <a:xfrm>
                          <a:off x="0" y="0"/>
                          <a:ext cx="1676400" cy="4667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3A5D49" w:rsidRPr="003A5D49" w:rsidRDefault="003A5D49" w:rsidP="00C77980">
                            <w:pPr>
                              <w:jc w:val="center"/>
                              <w:rPr>
                                <w:sz w:val="18"/>
                                <w:szCs w:val="18"/>
                                <w:lang w:val="en-US"/>
                              </w:rPr>
                            </w:pPr>
                            <w:r w:rsidRPr="003A5D49">
                              <w:rPr>
                                <w:sz w:val="18"/>
                                <w:szCs w:val="18"/>
                                <w:lang w:val="en-US"/>
                              </w:rPr>
                              <w:t>Installation and configuration of Shanoir Uploader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4" o:spid="_x0000_s1026" type="#_x0000_t202" style="position:absolute;margin-left:0;margin-top:11.15pt;width:132pt;height:36.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" fillcolor="white [3201]" strokecolor="black [3200]" strokeweight="2pt">
                <v:textbox>
                  <w:txbxContent>
                    <w:p w:rsidR="003A5D49" w:rsidRPr="003A5D49" w:rsidRDefault="003A5D49" w:rsidP="00C77980">
                      <w:pPr>
                        <w:jc w:val="center"/>
                        <w:rPr>
                          <w:sz w:val="18"/>
                          <w:szCs w:val="18"/>
                          <w:lang w:val="en-US"/>
                        </w:rPr>
                      </w:pPr>
                      <w:r w:rsidRPr="003A5D49">
                        <w:rPr>
                          <w:sz w:val="18"/>
                          <w:szCs w:val="18"/>
                          <w:lang w:val="en-US"/>
                        </w:rPr>
                        <w:t>Installation and configuration of Shanoir Uploader</w:t>
                      </w:r>
                    </w:p>
                  </w:txbxContent>
                </v:textbox>
                <w10:wrap anchorx="margin"/>
              </v:shape>
            </w:pict>
          </mc:Fallback>
        </mc:AlternateContent>
      </w:r>
    </w:p>
    <w:p w:rsidR="003A5D49" w:rsidRDefault="00C77980" w:rsidP="007C5C7D">
      <w:pPr>
        <w:pStyle w:val="Sansinterligne"/>
        <w:rPr>
          <w:lang w:val="en-US"/>
        </w:rPr>
      </w:pPr>
      <w:r>
        <w:rPr>
          <w:noProof/>
          <w:lang w:eastAsia="fr-FR"/>
        </w:rPr>
        <mc:AlternateContent>
          <mc:Choice Requires="wps">
            <w:drawing>
              <wp:anchor distT="0" distB="0" distL="114300" distR="114300" simplePos="0" relativeHeight="251706368" behindDoc="0" locked="0" layoutInCell="1" allowOverlap="1" wp14:anchorId="5B6266B2" wp14:editId="690AAAD4">
                <wp:simplePos x="0" y="0"/>
                <wp:positionH relativeFrom="column">
                  <wp:posOffset>4105275</wp:posOffset>
                </wp:positionH>
                <wp:positionV relativeFrom="paragraph">
                  <wp:posOffset>17145</wp:posOffset>
                </wp:positionV>
                <wp:extent cx="1419225" cy="35242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4192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Query DICOM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66B2" id="Zone de texte 56" o:spid="_x0000_s1027" type="#_x0000_t202" style="position:absolute;margin-left:323.25pt;margin-top:1.35pt;width:111.75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Query DICOM server</w:t>
                      </w:r>
                    </w:p>
                  </w:txbxContent>
                </v:textbox>
              </v:shape>
            </w:pict>
          </mc:Fallback>
        </mc:AlternateContent>
      </w:r>
      <w:r>
        <w:rPr>
          <w:noProof/>
          <w:lang w:eastAsia="fr-FR"/>
        </w:rPr>
        <mc:AlternateContent>
          <mc:Choice Requires="wps">
            <w:drawing>
              <wp:anchor distT="0" distB="0" distL="114300" distR="114300" simplePos="0" relativeHeight="251704320" behindDoc="0" locked="0" layoutInCell="1" allowOverlap="1" wp14:anchorId="663B48CC" wp14:editId="0B649DD8">
                <wp:simplePos x="0" y="0"/>
                <wp:positionH relativeFrom="margin">
                  <wp:align>center</wp:align>
                </wp:positionH>
                <wp:positionV relativeFrom="paragraph">
                  <wp:posOffset>8890</wp:posOffset>
                </wp:positionV>
                <wp:extent cx="1419225" cy="371475"/>
                <wp:effectExtent l="0" t="0" r="28575" b="28575"/>
                <wp:wrapNone/>
                <wp:docPr id="55" name="Zone de texte 55"/>
                <wp:cNvGraphicFramePr/>
                <a:graphic xmlns:a="http://schemas.openxmlformats.org/drawingml/2006/main">
                  <a:graphicData uri="http://schemas.microsoft.com/office/word/2010/wordprocessingShape">
                    <wps:wsp>
                      <wps:cNvSpPr txBox="1"/>
                      <wps:spPr>
                        <a:xfrm>
                          <a:off x="0" y="0"/>
                          <a:ext cx="1419225" cy="3714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Open ShanoirUploader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B48CC" id="Zone de texte 55" o:spid="_x0000_s1028" type="#_x0000_t202" style="position:absolute;margin-left:0;margin-top:.7pt;width:111.75pt;height:29.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Open ShanoirUploader</w:t>
                      </w:r>
                    </w:p>
                  </w:txbxContent>
                </v:textbox>
                <w10:wrap anchorx="margin"/>
              </v:shape>
            </w:pict>
          </mc:Fallback>
        </mc:AlternateContent>
      </w:r>
    </w:p>
    <w:p w:rsidR="003A5D49" w:rsidRDefault="00C93479" w:rsidP="007C5C7D">
      <w:pPr>
        <w:pStyle w:val="Sansinterligne"/>
        <w:rPr>
          <w:lang w:val="en-US"/>
        </w:rPr>
      </w:pPr>
      <w:r>
        <w:rPr>
          <w:noProof/>
          <w:lang w:eastAsia="fr-FR"/>
        </w:rPr>
        <mc:AlternateContent>
          <mc:Choice Requires="wps">
            <w:drawing>
              <wp:anchor distT="0" distB="0" distL="114300" distR="114300" simplePos="0" relativeHeight="251657215" behindDoc="0" locked="0" layoutInCell="1" allowOverlap="1">
                <wp:simplePos x="0" y="0"/>
                <wp:positionH relativeFrom="margin">
                  <wp:posOffset>5303520</wp:posOffset>
                </wp:positionH>
                <wp:positionV relativeFrom="paragraph">
                  <wp:posOffset>48260</wp:posOffset>
                </wp:positionV>
                <wp:extent cx="219075" cy="990600"/>
                <wp:effectExtent l="0" t="76200" r="352425" b="19050"/>
                <wp:wrapNone/>
                <wp:docPr id="204" name="Connecteur en angle 204"/>
                <wp:cNvGraphicFramePr/>
                <a:graphic xmlns:a="http://schemas.openxmlformats.org/drawingml/2006/main">
                  <a:graphicData uri="http://schemas.microsoft.com/office/word/2010/wordprocessingShape">
                    <wps:wsp>
                      <wps:cNvCnPr/>
                      <wps:spPr>
                        <a:xfrm flipV="1">
                          <a:off x="0" y="0"/>
                          <a:ext cx="219075" cy="990600"/>
                        </a:xfrm>
                        <a:prstGeom prst="bentConnector3">
                          <a:avLst>
                            <a:gd name="adj1" fmla="val 24426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7CD9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04" o:spid="_x0000_s1026" type="#_x0000_t34" style="position:absolute;margin-left:417.6pt;margin-top:3.8pt;width:17.25pt;height:78pt;flip:y;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" adj="52761" strokecolor="#5b9bd5 [3204]" strokeweight=".5pt">
                <v:stroke dashstyle="dash" endarrow="block"/>
                <w10:wrap anchorx="margin"/>
              </v:shape>
            </w:pict>
          </mc:Fallback>
        </mc:AlternateContent>
      </w:r>
      <w:r w:rsidR="007C477C">
        <w:rPr>
          <w:noProof/>
          <w:lang w:eastAsia="fr-FR"/>
        </w:rPr>
        <mc:AlternateContent>
          <mc:Choice Requires="wps">
            <w:drawing>
              <wp:anchor distT="0" distB="0" distL="114300" distR="114300" simplePos="0" relativeHeight="251721728" behindDoc="0" locked="0" layoutInCell="1" allowOverlap="1" wp14:anchorId="2952B470" wp14:editId="64E0F48B">
                <wp:simplePos x="0" y="0"/>
                <wp:positionH relativeFrom="column">
                  <wp:posOffset>3586480</wp:posOffset>
                </wp:positionH>
                <wp:positionV relativeFrom="paragraph">
                  <wp:posOffset>38735</wp:posOffset>
                </wp:positionV>
                <wp:extent cx="523875" cy="0"/>
                <wp:effectExtent l="0" t="76200" r="9525" b="95250"/>
                <wp:wrapNone/>
                <wp:docPr id="193" name="Connecteur droit avec flèche 19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F9CCE6" id="_x0000_t32" coordsize="21600,21600" o:spt="32" o:oned="t" path="m,l21600,21600e" filled="f">
                <v:path arrowok="t" fillok="f" o:connecttype="none"/>
                <o:lock v:ext="edit" shapetype="t"/>
              </v:shapetype>
              <v:shape id="Connecteur droit avec flèche 193" o:spid="_x0000_s1026" type="#_x0000_t32" style="position:absolute;margin-left:282.4pt;margin-top:3.05pt;width:41.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" strokecolor="#5b9bd5 [3204]" strokeweight=".5pt">
                <v:stroke endarrow="block" joinstyle="miter"/>
              </v:shape>
            </w:pict>
          </mc:Fallback>
        </mc:AlternateContent>
      </w:r>
      <w:r w:rsidR="007C477C">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1671955</wp:posOffset>
                </wp:positionH>
                <wp:positionV relativeFrom="paragraph">
                  <wp:posOffset>19685</wp:posOffset>
                </wp:positionV>
                <wp:extent cx="523875" cy="0"/>
                <wp:effectExtent l="0" t="76200" r="9525" b="95250"/>
                <wp:wrapNone/>
                <wp:docPr id="63" name="Connecteur droit avec flèche 6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E6E4C" id="Connecteur droit avec flèche 63" o:spid="_x0000_s1026" type="#_x0000_t32" style="position:absolute;margin-left:131.65pt;margin-top:1.55pt;width:4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" strokecolor="#5b9bd5 [3204]" strokeweight=".5pt">
                <v:stroke endarrow="block" joinstyle="miter"/>
              </v:shape>
            </w:pict>
          </mc:Fallback>
        </mc:AlternateContent>
      </w:r>
    </w:p>
    <w:p w:rsidR="003A5D49" w:rsidRDefault="00C93479" w:rsidP="007C5C7D">
      <w:pPr>
        <w:pStyle w:val="Sansinterligne"/>
        <w:rPr>
          <w:lang w:val="en-US"/>
        </w:rPr>
      </w:pPr>
      <w:r>
        <w:rPr>
          <w:noProof/>
          <w:lang w:eastAsia="fr-FR"/>
        </w:rPr>
        <mc:AlternateContent>
          <mc:Choice Requires="wps">
            <w:drawing>
              <wp:anchor distT="0" distB="0" distL="114300" distR="114300" simplePos="0" relativeHeight="251734016" behindDoc="0" locked="0" layoutInCell="1" allowOverlap="1">
                <wp:simplePos x="0" y="0"/>
                <wp:positionH relativeFrom="column">
                  <wp:posOffset>2338705</wp:posOffset>
                </wp:positionH>
                <wp:positionV relativeFrom="paragraph">
                  <wp:posOffset>29845</wp:posOffset>
                </wp:positionV>
                <wp:extent cx="2076450" cy="1638300"/>
                <wp:effectExtent l="0" t="38100" r="57150" b="19050"/>
                <wp:wrapNone/>
                <wp:docPr id="205" name="Connecteur droit avec flèche 205"/>
                <wp:cNvGraphicFramePr/>
                <a:graphic xmlns:a="http://schemas.openxmlformats.org/drawingml/2006/main">
                  <a:graphicData uri="http://schemas.microsoft.com/office/word/2010/wordprocessingShape">
                    <wps:wsp>
                      <wps:cNvCnPr/>
                      <wps:spPr>
                        <a:xfrm flipV="1">
                          <a:off x="0" y="0"/>
                          <a:ext cx="2076450" cy="16383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0517" id="Connecteur droit avec flèche 205" o:spid="_x0000_s1026" type="#_x0000_t32" style="position:absolute;margin-left:184.15pt;margin-top:2.35pt;width:163.5pt;height:129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" strokecolor="#5b9bd5 [3204]" strokeweight=".5pt">
                <v:stroke dashstyle="dash" endarrow="block" joinstyle="miter"/>
              </v:shape>
            </w:pict>
          </mc:Fallback>
        </mc:AlternateContent>
      </w:r>
      <w:r w:rsidR="007C477C">
        <w:rPr>
          <w:noProof/>
          <w:lang w:eastAsia="fr-FR"/>
        </w:rPr>
        <mc:AlternateContent>
          <mc:Choice Requires="wps">
            <w:drawing>
              <wp:anchor distT="0" distB="0" distL="114300" distR="114300" simplePos="0" relativeHeight="251730944" behindDoc="0" locked="0" layoutInCell="1" allowOverlap="1" wp14:anchorId="2FBCB9F5" wp14:editId="7636A685">
                <wp:simplePos x="0" y="0"/>
                <wp:positionH relativeFrom="column">
                  <wp:posOffset>2500630</wp:posOffset>
                </wp:positionH>
                <wp:positionV relativeFrom="paragraph">
                  <wp:posOffset>106045</wp:posOffset>
                </wp:positionV>
                <wp:extent cx="1419225" cy="327660"/>
                <wp:effectExtent l="0" t="0" r="0" b="0"/>
                <wp:wrapNone/>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7660"/>
                        </a:xfrm>
                        <a:prstGeom prst="rect">
                          <a:avLst/>
                        </a:prstGeom>
                        <a:noFill/>
                        <a:ln w="9525">
                          <a:noFill/>
                          <a:miter lim="800000"/>
                          <a:headEnd/>
                          <a:tailEnd/>
                        </a:ln>
                      </wps:spPr>
                      <wps:txbx>
                        <w:txbxContent>
                          <w:p w:rsidR="007C477C" w:rsidRPr="007C477C" w:rsidRDefault="007C477C" w:rsidP="007C477C">
                            <w:pPr>
                              <w:rPr>
                                <w:color w:val="4472C4" w:themeColor="accent5"/>
                                <w:sz w:val="18"/>
                                <w:szCs w:val="18"/>
                              </w:rPr>
                            </w:pPr>
                            <w:r w:rsidRPr="007C477C">
                              <w:rPr>
                                <w:color w:val="4472C4" w:themeColor="accent5"/>
                                <w:sz w:val="18"/>
                                <w:szCs w:val="18"/>
                              </w:rPr>
                              <w:t xml:space="preserve">Auto import </w:t>
                            </w:r>
                            <w:proofErr w:type="spellStart"/>
                            <w:r w:rsidRPr="007C477C">
                              <w:rPr>
                                <w:color w:val="4472C4" w:themeColor="accent5"/>
                                <w:sz w:val="18"/>
                                <w:szCs w:val="18"/>
                              </w:rPr>
                              <w:t>enable</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FBCB9F5" id="Zone de texte 2" o:spid="_x0000_s1029" type="#_x0000_t202" style="position:absolute;margin-left:196.9pt;margin-top:8.35pt;width:111.75pt;height:25.8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" filled="f" stroked="f">
                <v:textbox>
                  <w:txbxContent>
                    <w:p w:rsidR="007C477C" w:rsidRPr="007C477C" w:rsidRDefault="007C477C" w:rsidP="007C477C">
                      <w:pPr>
                        <w:rPr>
                          <w:color w:val="4472C4" w:themeColor="accent5"/>
                          <w:sz w:val="18"/>
                          <w:szCs w:val="18"/>
                        </w:rPr>
                      </w:pPr>
                      <w:r w:rsidRPr="007C477C">
                        <w:rPr>
                          <w:color w:val="4472C4" w:themeColor="accent5"/>
                          <w:sz w:val="18"/>
                          <w:szCs w:val="18"/>
                        </w:rPr>
                        <w:t xml:space="preserve">Auto import </w:t>
                      </w:r>
                      <w:proofErr w:type="spellStart"/>
                      <w:r w:rsidRPr="007C477C">
                        <w:rPr>
                          <w:color w:val="4472C4" w:themeColor="accent5"/>
                          <w:sz w:val="18"/>
                          <w:szCs w:val="18"/>
                        </w:rPr>
                        <w:t>enable</w:t>
                      </w:r>
                      <w:proofErr w:type="spellEnd"/>
                    </w:p>
                  </w:txbxContent>
                </v:textbox>
              </v:shape>
            </w:pict>
          </mc:Fallback>
        </mc:AlternateContent>
      </w:r>
      <w:r w:rsidR="007C477C">
        <w:rPr>
          <w:noProof/>
          <w:lang w:eastAsia="fr-FR"/>
        </w:rPr>
        <mc:AlternateContent>
          <mc:Choice Requires="wps">
            <w:drawing>
              <wp:anchor distT="0" distB="0" distL="114300" distR="114300" simplePos="0" relativeHeight="251723776" behindDoc="0" locked="0" layoutInCell="1" allowOverlap="1">
                <wp:simplePos x="0" y="0"/>
                <wp:positionH relativeFrom="column">
                  <wp:posOffset>4615180</wp:posOffset>
                </wp:positionH>
                <wp:positionV relativeFrom="paragraph">
                  <wp:posOffset>29845</wp:posOffset>
                </wp:positionV>
                <wp:extent cx="0" cy="600075"/>
                <wp:effectExtent l="76200" t="0" r="57150" b="47625"/>
                <wp:wrapNone/>
                <wp:docPr id="195" name="Connecteur droit avec flèche 19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445F6" id="Connecteur droit avec flèche 195" o:spid="_x0000_s1026" type="#_x0000_t32" style="position:absolute;margin-left:363.4pt;margin-top:2.35pt;width:0;height:4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" strokecolor="#5b9bd5 [3204]" strokeweight=".5pt">
                <v:stroke endarrow="block" joinstyle="miter"/>
              </v:shape>
            </w:pict>
          </mc:Fallback>
        </mc:AlternateContent>
      </w:r>
      <w:r w:rsidR="007C477C">
        <w:rPr>
          <w:noProof/>
          <w:lang w:eastAsia="fr-FR"/>
        </w:rPr>
        <mc:AlternateContent>
          <mc:Choice Requires="wps">
            <w:drawing>
              <wp:anchor distT="0" distB="0" distL="114300" distR="114300" simplePos="0" relativeHeight="251722752" behindDoc="0" locked="0" layoutInCell="1" allowOverlap="1">
                <wp:simplePos x="0" y="0"/>
                <wp:positionH relativeFrom="column">
                  <wp:posOffset>2614930</wp:posOffset>
                </wp:positionH>
                <wp:positionV relativeFrom="paragraph">
                  <wp:posOffset>29845</wp:posOffset>
                </wp:positionV>
                <wp:extent cx="1590675" cy="457200"/>
                <wp:effectExtent l="38100" t="0" r="28575" b="76200"/>
                <wp:wrapNone/>
                <wp:docPr id="194" name="Connecteur droit avec flèche 194"/>
                <wp:cNvGraphicFramePr/>
                <a:graphic xmlns:a="http://schemas.openxmlformats.org/drawingml/2006/main">
                  <a:graphicData uri="http://schemas.microsoft.com/office/word/2010/wordprocessingShape">
                    <wps:wsp>
                      <wps:cNvCnPr/>
                      <wps:spPr>
                        <a:xfrm flipH="1">
                          <a:off x="0" y="0"/>
                          <a:ext cx="159067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1992F" id="Connecteur droit avec flèche 194" o:spid="_x0000_s1026" type="#_x0000_t32" style="position:absolute;margin-left:205.9pt;margin-top:2.35pt;width:125.25pt;height:3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" strokecolor="#5b9bd5 [3204]" strokeweight=".5pt">
                <v:stroke endarrow="block" joinstyle="miter"/>
              </v:shape>
            </w:pict>
          </mc:Fallback>
        </mc:AlternateContent>
      </w:r>
    </w:p>
    <w:p w:rsidR="003A5D49" w:rsidRPr="00490CAB" w:rsidRDefault="007C477C" w:rsidP="007C5C7D">
      <w:pPr>
        <w:pStyle w:val="Sansinterligne"/>
        <w:rPr>
          <w:b/>
          <w:color w:val="4F81BD"/>
          <w:sz w:val="18"/>
          <w:szCs w:val="18"/>
          <w:lang w:val="en-US"/>
        </w:rPr>
      </w:pPr>
      <w:r>
        <w:rPr>
          <w:noProof/>
          <w:lang w:eastAsia="fr-FR"/>
        </w:rPr>
        <mc:AlternateContent>
          <mc:Choice Requires="wps">
            <w:drawing>
              <wp:anchor distT="0" distB="0" distL="114300" distR="114300" simplePos="0" relativeHeight="251732992" behindDoc="0" locked="0" layoutInCell="1" allowOverlap="1" wp14:anchorId="21D9F51B" wp14:editId="419CCA1A">
                <wp:simplePos x="0" y="0"/>
                <wp:positionH relativeFrom="column">
                  <wp:posOffset>4181475</wp:posOffset>
                </wp:positionH>
                <wp:positionV relativeFrom="paragraph">
                  <wp:posOffset>9525</wp:posOffset>
                </wp:positionV>
                <wp:extent cx="1419225" cy="327660"/>
                <wp:effectExtent l="0" t="0" r="0" b="0"/>
                <wp:wrapNone/>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27660"/>
                        </a:xfrm>
                        <a:prstGeom prst="rect">
                          <a:avLst/>
                        </a:prstGeom>
                        <a:noFill/>
                        <a:ln w="9525">
                          <a:noFill/>
                          <a:miter lim="800000"/>
                          <a:headEnd/>
                          <a:tailEnd/>
                        </a:ln>
                      </wps:spPr>
                      <wps:txbx>
                        <w:txbxContent>
                          <w:p w:rsidR="007C477C" w:rsidRPr="007C477C" w:rsidRDefault="007C477C" w:rsidP="007C477C">
                            <w:pPr>
                              <w:rPr>
                                <w:color w:val="FF0000"/>
                                <w:sz w:val="18"/>
                                <w:szCs w:val="18"/>
                              </w:rPr>
                            </w:pPr>
                            <w:r w:rsidRPr="007C477C">
                              <w:rPr>
                                <w:color w:val="FF0000"/>
                                <w:sz w:val="18"/>
                                <w:szCs w:val="18"/>
                              </w:rPr>
                              <w:t xml:space="preserve">Auto import </w:t>
                            </w:r>
                            <w:proofErr w:type="spellStart"/>
                            <w:r w:rsidRPr="007C477C">
                              <w:rPr>
                                <w:color w:val="FF0000"/>
                                <w:sz w:val="18"/>
                                <w:szCs w:val="18"/>
                              </w:rPr>
                              <w:t>disable</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D9F51B" id="_x0000_s1030" type="#_x0000_t202" style="position:absolute;margin-left:329.25pt;margin-top:.75pt;width:111.75pt;height:25.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" filled="f" stroked="f">
                <v:textbox>
                  <w:txbxContent>
                    <w:p w:rsidR="007C477C" w:rsidRPr="007C477C" w:rsidRDefault="007C477C" w:rsidP="007C477C">
                      <w:pPr>
                        <w:rPr>
                          <w:color w:val="FF0000"/>
                          <w:sz w:val="18"/>
                          <w:szCs w:val="18"/>
                        </w:rPr>
                      </w:pPr>
                      <w:r w:rsidRPr="007C477C">
                        <w:rPr>
                          <w:color w:val="FF0000"/>
                          <w:sz w:val="18"/>
                          <w:szCs w:val="18"/>
                        </w:rPr>
                        <w:t xml:space="preserve">Auto import </w:t>
                      </w:r>
                      <w:proofErr w:type="spellStart"/>
                      <w:r w:rsidRPr="007C477C">
                        <w:rPr>
                          <w:color w:val="FF0000"/>
                          <w:sz w:val="18"/>
                          <w:szCs w:val="18"/>
                        </w:rPr>
                        <w:t>disable</w:t>
                      </w:r>
                      <w:proofErr w:type="spellEnd"/>
                    </w:p>
                  </w:txbxContent>
                </v:textbox>
              </v:shape>
            </w:pict>
          </mc:Fallback>
        </mc:AlternateContent>
      </w:r>
    </w:p>
    <w:p w:rsidR="003A5D49"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08416" behindDoc="0" locked="0" layoutInCell="1" allowOverlap="1" wp14:anchorId="488CDE65" wp14:editId="5F3CB0EA">
                <wp:simplePos x="0" y="0"/>
                <wp:positionH relativeFrom="margin">
                  <wp:posOffset>890905</wp:posOffset>
                </wp:positionH>
                <wp:positionV relativeFrom="paragraph">
                  <wp:posOffset>167640</wp:posOffset>
                </wp:positionV>
                <wp:extent cx="1752600" cy="561975"/>
                <wp:effectExtent l="0" t="0" r="19050" b="28575"/>
                <wp:wrapNone/>
                <wp:docPr id="57" name="Zone de texte 57"/>
                <wp:cNvGraphicFramePr/>
                <a:graphic xmlns:a="http://schemas.openxmlformats.org/drawingml/2006/main">
                  <a:graphicData uri="http://schemas.microsoft.com/office/word/2010/wordprocessingShape">
                    <wps:wsp>
                      <wps:cNvSpPr txBox="1"/>
                      <wps:spPr>
                        <a:xfrm>
                          <a:off x="0" y="0"/>
                          <a:ext cx="1752600" cy="5619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Default="00C77980" w:rsidP="00C77980">
                            <w:pPr>
                              <w:jc w:val="center"/>
                              <w:rPr>
                                <w:sz w:val="18"/>
                                <w:szCs w:val="18"/>
                                <w:lang w:val="en-US"/>
                              </w:rPr>
                            </w:pPr>
                            <w:r>
                              <w:rPr>
                                <w:sz w:val="18"/>
                                <w:szCs w:val="18"/>
                                <w:lang w:val="en-US"/>
                              </w:rPr>
                              <w:t>Select Study, Study card,</w:t>
                            </w:r>
                          </w:p>
                          <w:p w:rsidR="00C77980" w:rsidRPr="003A5D49" w:rsidRDefault="00C77980" w:rsidP="00C77980">
                            <w:pPr>
                              <w:jc w:val="center"/>
                              <w:rPr>
                                <w:sz w:val="18"/>
                                <w:szCs w:val="18"/>
                                <w:lang w:val="en-US"/>
                              </w:rPr>
                            </w:pPr>
                            <w:r>
                              <w:rPr>
                                <w:sz w:val="18"/>
                                <w:szCs w:val="18"/>
                                <w:lang w:val="en-US"/>
                              </w:rPr>
                              <w:t>Subject and MR e</w:t>
                            </w:r>
                            <w:r w:rsidR="0096265B">
                              <w:rPr>
                                <w:sz w:val="18"/>
                                <w:szCs w:val="18"/>
                                <w:lang w:val="en-US"/>
                              </w:rPr>
                              <w:t>xamin</w:t>
                            </w:r>
                            <w:r>
                              <w:rPr>
                                <w:sz w:val="18"/>
                                <w:szCs w:val="18"/>
                                <w:lang w:val="en-US"/>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DE65" id="Zone de texte 57" o:spid="_x0000_s1031" type="#_x0000_t202" style="position:absolute;left:0;text-align:left;margin-left:70.15pt;margin-top:13.2pt;width:138pt;height:44.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" fillcolor="white [3201]" strokecolor="black [3200]" strokeweight="2pt">
                <v:textbox>
                  <w:txbxContent>
                    <w:p w:rsidR="00C77980" w:rsidRDefault="00C77980" w:rsidP="00C77980">
                      <w:pPr>
                        <w:jc w:val="center"/>
                        <w:rPr>
                          <w:sz w:val="18"/>
                          <w:szCs w:val="18"/>
                          <w:lang w:val="en-US"/>
                        </w:rPr>
                      </w:pPr>
                      <w:r>
                        <w:rPr>
                          <w:sz w:val="18"/>
                          <w:szCs w:val="18"/>
                          <w:lang w:val="en-US"/>
                        </w:rPr>
                        <w:t>Select Study, Study card,</w:t>
                      </w:r>
                    </w:p>
                    <w:p w:rsidR="00C77980" w:rsidRPr="003A5D49" w:rsidRDefault="00C77980" w:rsidP="00C77980">
                      <w:pPr>
                        <w:jc w:val="center"/>
                        <w:rPr>
                          <w:sz w:val="18"/>
                          <w:szCs w:val="18"/>
                          <w:lang w:val="en-US"/>
                        </w:rPr>
                      </w:pPr>
                      <w:r>
                        <w:rPr>
                          <w:sz w:val="18"/>
                          <w:szCs w:val="18"/>
                          <w:lang w:val="en-US"/>
                        </w:rPr>
                        <w:t>Subject and MR e</w:t>
                      </w:r>
                      <w:r w:rsidR="0096265B">
                        <w:rPr>
                          <w:sz w:val="18"/>
                          <w:szCs w:val="18"/>
                          <w:lang w:val="en-US"/>
                        </w:rPr>
                        <w:t>xamin</w:t>
                      </w:r>
                      <w:r>
                        <w:rPr>
                          <w:sz w:val="18"/>
                          <w:szCs w:val="18"/>
                          <w:lang w:val="en-US"/>
                        </w:rPr>
                        <w:t>ation</w:t>
                      </w:r>
                    </w:p>
                  </w:txbxContent>
                </v:textbox>
                <w10:wrap anchorx="margin"/>
              </v:shape>
            </w:pict>
          </mc:Fallback>
        </mc:AlternateContent>
      </w:r>
    </w:p>
    <w:p w:rsidR="00C77980"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2512" behindDoc="0" locked="0" layoutInCell="1" allowOverlap="1" wp14:anchorId="457F4563" wp14:editId="3E95C167">
                <wp:simplePos x="0" y="0"/>
                <wp:positionH relativeFrom="margin">
                  <wp:posOffset>4210050</wp:posOffset>
                </wp:positionH>
                <wp:positionV relativeFrom="paragraph">
                  <wp:posOffset>80010</wp:posOffset>
                </wp:positionV>
                <wp:extent cx="1238250" cy="5619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1238250" cy="56197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Upload data to the Shanoir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4563" id="Zone de texte 59" o:spid="_x0000_s1032" type="#_x0000_t202" style="position:absolute;left:0;text-align:left;margin-left:331.5pt;margin-top:6.3pt;width:97.5pt;height:4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Upload data to the Shanoir server</w:t>
                      </w:r>
                    </w:p>
                  </w:txbxContent>
                </v:textbox>
                <w10:wrap anchorx="margin"/>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b/>
          <w:noProof/>
          <w:color w:val="4F81BD"/>
          <w:sz w:val="18"/>
          <w:szCs w:val="18"/>
        </w:rPr>
        <mc:AlternateContent>
          <mc:Choice Requires="wps">
            <w:drawing>
              <wp:anchor distT="0" distB="0" distL="114300" distR="114300" simplePos="0" relativeHeight="251728896" behindDoc="0" locked="0" layoutInCell="1" allowOverlap="1">
                <wp:simplePos x="0" y="0"/>
                <wp:positionH relativeFrom="column">
                  <wp:posOffset>1729105</wp:posOffset>
                </wp:positionH>
                <wp:positionV relativeFrom="paragraph">
                  <wp:posOffset>97155</wp:posOffset>
                </wp:positionV>
                <wp:extent cx="0" cy="200025"/>
                <wp:effectExtent l="76200" t="0" r="57150" b="47625"/>
                <wp:wrapNone/>
                <wp:docPr id="201" name="Connecteur droit avec flèche 20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4FC1D" id="Connecteur droit avec flèche 201" o:spid="_x0000_s1026" type="#_x0000_t32" style="position:absolute;margin-left:136.15pt;margin-top:7.65pt;width:0;height:15.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" strokecolor="#5b9bd5 [3204]" strokeweight=".5pt">
                <v:stroke endarrow="block" joinstyle="miter"/>
              </v:shape>
            </w:pict>
          </mc:Fallback>
        </mc:AlternateContent>
      </w:r>
    </w:p>
    <w:p w:rsidR="00C77980" w:rsidRDefault="00C93479"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0464" behindDoc="0" locked="0" layoutInCell="1" allowOverlap="1" wp14:anchorId="2F7C406A" wp14:editId="4CBFF048">
                <wp:simplePos x="0" y="0"/>
                <wp:positionH relativeFrom="margin">
                  <wp:posOffset>976630</wp:posOffset>
                </wp:positionH>
                <wp:positionV relativeFrom="paragraph">
                  <wp:posOffset>89535</wp:posOffset>
                </wp:positionV>
                <wp:extent cx="1362075" cy="800100"/>
                <wp:effectExtent l="0" t="0" r="28575" b="19050"/>
                <wp:wrapNone/>
                <wp:docPr id="58" name="Zone de texte 58"/>
                <wp:cNvGraphicFramePr/>
                <a:graphic xmlns:a="http://schemas.openxmlformats.org/drawingml/2006/main">
                  <a:graphicData uri="http://schemas.microsoft.com/office/word/2010/wordprocessingShape">
                    <wps:wsp>
                      <wps:cNvSpPr txBox="1"/>
                      <wps:spPr>
                        <a:xfrm>
                          <a:off x="0" y="0"/>
                          <a:ext cx="1362075" cy="800100"/>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Upload data to the Shanoir server</w:t>
                            </w:r>
                            <w:r w:rsidR="00C93479">
                              <w:rPr>
                                <w:sz w:val="18"/>
                                <w:szCs w:val="18"/>
                                <w:lang w:val="en-US"/>
                              </w:rPr>
                              <w:t>.</w:t>
                            </w:r>
                            <w:r w:rsidR="00C93479">
                              <w:rPr>
                                <w:sz w:val="18"/>
                                <w:szCs w:val="18"/>
                                <w:lang w:val="en-US"/>
                              </w:rPr>
                              <w:br/>
                            </w:r>
                            <w:r w:rsidR="00C93479" w:rsidRPr="00C93479">
                              <w:rPr>
                                <w:i/>
                                <w:sz w:val="18"/>
                                <w:szCs w:val="18"/>
                                <w:lang w:val="en-US"/>
                              </w:rPr>
                              <w:t xml:space="preserve">Note: import </w:t>
                            </w:r>
                            <w:proofErr w:type="gramStart"/>
                            <w:r w:rsidR="00C93479" w:rsidRPr="00C93479">
                              <w:rPr>
                                <w:i/>
                                <w:sz w:val="18"/>
                                <w:szCs w:val="18"/>
                                <w:lang w:val="en-US"/>
                              </w:rPr>
                              <w:t>is done</w:t>
                            </w:r>
                            <w:proofErr w:type="gramEnd"/>
                            <w:r w:rsidR="00C93479" w:rsidRPr="00C93479">
                              <w:rPr>
                                <w:i/>
                                <w:sz w:val="18"/>
                                <w:szCs w:val="18"/>
                                <w:lang w:val="en-US"/>
                              </w:rPr>
                              <w:t xml:space="preserve"> </w:t>
                            </w:r>
                            <w:r w:rsidRPr="00C93479">
                              <w:rPr>
                                <w:i/>
                                <w:sz w:val="18"/>
                                <w:szCs w:val="18"/>
                                <w:lang w:val="en-US"/>
                              </w:rPr>
                              <w:t>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C406A" id="Zone de texte 58" o:spid="_x0000_s1033" type="#_x0000_t202" style="position:absolute;left:0;text-align:left;margin-left:76.9pt;margin-top:7.05pt;width:107.25pt;height:6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Upload data to the Shanoir server</w:t>
                      </w:r>
                      <w:r w:rsidR="00C93479">
                        <w:rPr>
                          <w:sz w:val="18"/>
                          <w:szCs w:val="18"/>
                          <w:lang w:val="en-US"/>
                        </w:rPr>
                        <w:t>.</w:t>
                      </w:r>
                      <w:r w:rsidR="00C93479">
                        <w:rPr>
                          <w:sz w:val="18"/>
                          <w:szCs w:val="18"/>
                          <w:lang w:val="en-US"/>
                        </w:rPr>
                        <w:br/>
                      </w:r>
                      <w:r w:rsidR="00C93479" w:rsidRPr="00C93479">
                        <w:rPr>
                          <w:i/>
                          <w:sz w:val="18"/>
                          <w:szCs w:val="18"/>
                          <w:lang w:val="en-US"/>
                        </w:rPr>
                        <w:t xml:space="preserve">Note: import </w:t>
                      </w:r>
                      <w:proofErr w:type="gramStart"/>
                      <w:r w:rsidR="00C93479" w:rsidRPr="00C93479">
                        <w:rPr>
                          <w:i/>
                          <w:sz w:val="18"/>
                          <w:szCs w:val="18"/>
                          <w:lang w:val="en-US"/>
                        </w:rPr>
                        <w:t>is done</w:t>
                      </w:r>
                      <w:proofErr w:type="gramEnd"/>
                      <w:r w:rsidR="00C93479" w:rsidRPr="00C93479">
                        <w:rPr>
                          <w:i/>
                          <w:sz w:val="18"/>
                          <w:szCs w:val="18"/>
                          <w:lang w:val="en-US"/>
                        </w:rPr>
                        <w:t xml:space="preserve"> </w:t>
                      </w:r>
                      <w:r w:rsidRPr="00C93479">
                        <w:rPr>
                          <w:i/>
                          <w:sz w:val="18"/>
                          <w:szCs w:val="18"/>
                          <w:lang w:val="en-US"/>
                        </w:rPr>
                        <w:t>automatically</w:t>
                      </w:r>
                    </w:p>
                  </w:txbxContent>
                </v:textbox>
                <w10:wrap anchorx="margin"/>
              </v:shape>
            </w:pict>
          </mc:Fallback>
        </mc:AlternateContent>
      </w:r>
      <w:r w:rsidR="007C477C">
        <w:rPr>
          <w:noProof/>
        </w:rPr>
        <mc:AlternateContent>
          <mc:Choice Requires="wps">
            <w:drawing>
              <wp:anchor distT="0" distB="0" distL="114300" distR="114300" simplePos="0" relativeHeight="251724800" behindDoc="0" locked="0" layoutInCell="1" allowOverlap="1">
                <wp:simplePos x="0" y="0"/>
                <wp:positionH relativeFrom="column">
                  <wp:posOffset>4691380</wp:posOffset>
                </wp:positionH>
                <wp:positionV relativeFrom="paragraph">
                  <wp:posOffset>13335</wp:posOffset>
                </wp:positionV>
                <wp:extent cx="0" cy="304800"/>
                <wp:effectExtent l="76200" t="0" r="57150" b="57150"/>
                <wp:wrapNone/>
                <wp:docPr id="196" name="Connecteur droit avec flèche 19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553" id="Connecteur droit avec flèche 196" o:spid="_x0000_s1026" type="#_x0000_t32" style="position:absolute;margin-left:369.4pt;margin-top:1.05pt;width:0;height:2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" strokecolor="#5b9bd5 [3204]" strokeweight=".5pt">
                <v:stroke endarrow="block" joinstyle="miter"/>
              </v:shape>
            </w:pict>
          </mc:Fallback>
        </mc:AlternateContent>
      </w:r>
    </w:p>
    <w:p w:rsidR="003A5D49"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4560" behindDoc="0" locked="0" layoutInCell="1" allowOverlap="1" wp14:anchorId="5C283277" wp14:editId="0D24EFC7">
                <wp:simplePos x="0" y="0"/>
                <wp:positionH relativeFrom="column">
                  <wp:posOffset>4053205</wp:posOffset>
                </wp:positionH>
                <wp:positionV relativeFrom="paragraph">
                  <wp:posOffset>110490</wp:posOffset>
                </wp:positionV>
                <wp:extent cx="1495425" cy="3524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14954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Go to the Shanoir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83277" id="Zone de texte 60" o:spid="_x0000_s1034" type="#_x0000_t202" style="position:absolute;left:0;text-align:left;margin-left:319.15pt;margin-top:8.7pt;width:117.75pt;height:2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Go to the Shanoir server</w:t>
                      </w:r>
                    </w:p>
                  </w:txbxContent>
                </v:textbox>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26848" behindDoc="0" locked="0" layoutInCell="1" allowOverlap="1" wp14:anchorId="1212CA0D" wp14:editId="75DE142F">
                <wp:simplePos x="0" y="0"/>
                <wp:positionH relativeFrom="column">
                  <wp:posOffset>4719955</wp:posOffset>
                </wp:positionH>
                <wp:positionV relativeFrom="paragraph">
                  <wp:posOffset>19050</wp:posOffset>
                </wp:positionV>
                <wp:extent cx="0" cy="304800"/>
                <wp:effectExtent l="76200" t="0" r="57150" b="57150"/>
                <wp:wrapNone/>
                <wp:docPr id="197" name="Connecteur droit avec flèche 19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515D7" id="Connecteur droit avec flèche 197" o:spid="_x0000_s1026" type="#_x0000_t32" style="position:absolute;margin-left:371.65pt;margin-top:1.5pt;width:0;height:2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" strokecolor="#5b9bd5 [3204]" strokeweight=".5pt">
                <v:stroke endarrow="block" joinstyle="miter"/>
              </v:shape>
            </w:pict>
          </mc:Fallback>
        </mc:AlternateContent>
      </w:r>
    </w:p>
    <w:p w:rsidR="00C77980" w:rsidRDefault="00C77980"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6608" behindDoc="0" locked="0" layoutInCell="1" allowOverlap="1" wp14:anchorId="1662959B" wp14:editId="5F12093D">
                <wp:simplePos x="0" y="0"/>
                <wp:positionH relativeFrom="margin">
                  <wp:align>right</wp:align>
                </wp:positionH>
                <wp:positionV relativeFrom="paragraph">
                  <wp:posOffset>89535</wp:posOffset>
                </wp:positionV>
                <wp:extent cx="1895475" cy="609600"/>
                <wp:effectExtent l="0" t="0" r="28575" b="19050"/>
                <wp:wrapNone/>
                <wp:docPr id="61" name="Zone de texte 61"/>
                <wp:cNvGraphicFramePr/>
                <a:graphic xmlns:a="http://schemas.openxmlformats.org/drawingml/2006/main">
                  <a:graphicData uri="http://schemas.microsoft.com/office/word/2010/wordprocessingShape">
                    <wps:wsp>
                      <wps:cNvSpPr txBox="1"/>
                      <wps:spPr>
                        <a:xfrm>
                          <a:off x="0" y="0"/>
                          <a:ext cx="1895475" cy="609600"/>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Complete the information on the study, examination and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959B" id="Zone de texte 61" o:spid="_x0000_s1035" type="#_x0000_t202" style="position:absolute;left:0;text-align:left;margin-left:98.05pt;margin-top:7.05pt;width:149.25pt;height:48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Complete the information on the study, examination and subject</w:t>
                      </w:r>
                    </w:p>
                  </w:txbxContent>
                </v:textbox>
                <w10:wrap anchorx="margin"/>
              </v:shape>
            </w:pict>
          </mc:Fallback>
        </mc:AlternateContent>
      </w:r>
    </w:p>
    <w:p w:rsidR="00C77980" w:rsidRDefault="00C93479"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656190" behindDoc="0" locked="0" layoutInCell="1" allowOverlap="1" wp14:anchorId="6825ECB0" wp14:editId="11F61985">
                <wp:simplePos x="0" y="0"/>
                <wp:positionH relativeFrom="margin">
                  <wp:posOffset>5405755</wp:posOffset>
                </wp:positionH>
                <wp:positionV relativeFrom="paragraph">
                  <wp:posOffset>88900</wp:posOffset>
                </wp:positionV>
                <wp:extent cx="314325" cy="790575"/>
                <wp:effectExtent l="0" t="76200" r="314325" b="28575"/>
                <wp:wrapNone/>
                <wp:docPr id="206" name="Connecteur en angle 206"/>
                <wp:cNvGraphicFramePr/>
                <a:graphic xmlns:a="http://schemas.openxmlformats.org/drawingml/2006/main">
                  <a:graphicData uri="http://schemas.microsoft.com/office/word/2010/wordprocessingShape">
                    <wps:wsp>
                      <wps:cNvCnPr/>
                      <wps:spPr>
                        <a:xfrm flipV="1">
                          <a:off x="0" y="0"/>
                          <a:ext cx="314325" cy="790575"/>
                        </a:xfrm>
                        <a:prstGeom prst="bentConnector3">
                          <a:avLst>
                            <a:gd name="adj1" fmla="val 19275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8D909" id="Connecteur en angle 206" o:spid="_x0000_s1026" type="#_x0000_t34" style="position:absolute;margin-left:425.65pt;margin-top:7pt;width:24.75pt;height:62.25pt;flip:y;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" adj="41634" strokecolor="#5b9bd5 [3204]" strokeweight=".5pt">
                <v:stroke dashstyle="dash" endarrow="block"/>
                <w10:wrap anchorx="margin"/>
              </v:shape>
            </w:pict>
          </mc:Fallback>
        </mc:AlternateContent>
      </w:r>
    </w:p>
    <w:p w:rsidR="00C77980" w:rsidRDefault="00C77980" w:rsidP="007C5C7D">
      <w:pPr>
        <w:pStyle w:val="Corpsdetexte"/>
        <w:jc w:val="center"/>
        <w:rPr>
          <w:b/>
          <w:color w:val="4F81BD"/>
          <w:sz w:val="18"/>
          <w:szCs w:val="18"/>
          <w:lang w:val="en-US"/>
        </w:rPr>
      </w:pPr>
    </w:p>
    <w:p w:rsidR="00C77980" w:rsidRDefault="007C477C" w:rsidP="007C5C7D">
      <w:pPr>
        <w:pStyle w:val="Corpsdetexte"/>
        <w:jc w:val="center"/>
        <w:rPr>
          <w:b/>
          <w:color w:val="4F81BD"/>
          <w:sz w:val="18"/>
          <w:szCs w:val="18"/>
          <w:lang w:val="en-US"/>
        </w:rPr>
      </w:pPr>
      <w:r>
        <w:rPr>
          <w:b/>
          <w:noProof/>
          <w:color w:val="4F81BD"/>
          <w:sz w:val="18"/>
          <w:szCs w:val="18"/>
        </w:rPr>
        <mc:AlternateContent>
          <mc:Choice Requires="wps">
            <w:drawing>
              <wp:anchor distT="0" distB="0" distL="114300" distR="114300" simplePos="0" relativeHeight="251727872" behindDoc="0" locked="0" layoutInCell="1" allowOverlap="1">
                <wp:simplePos x="0" y="0"/>
                <wp:positionH relativeFrom="column">
                  <wp:posOffset>4700905</wp:posOffset>
                </wp:positionH>
                <wp:positionV relativeFrom="paragraph">
                  <wp:posOffset>74295</wp:posOffset>
                </wp:positionV>
                <wp:extent cx="9525" cy="247650"/>
                <wp:effectExtent l="38100" t="0" r="66675" b="57150"/>
                <wp:wrapNone/>
                <wp:docPr id="200" name="Connecteur droit avec flèche 200"/>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09549" id="Connecteur droit avec flèche 200" o:spid="_x0000_s1026" type="#_x0000_t32" style="position:absolute;margin-left:370.15pt;margin-top:5.85pt;width:.75pt;height:1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" strokecolor="#5b9bd5 [3204]" strokeweight=".5pt">
                <v:stroke endarrow="block" joinstyle="miter"/>
              </v:shape>
            </w:pict>
          </mc:Fallback>
        </mc:AlternateContent>
      </w:r>
    </w:p>
    <w:p w:rsidR="00C77980" w:rsidRDefault="007C477C" w:rsidP="007C5C7D">
      <w:pPr>
        <w:pStyle w:val="Corpsdetexte"/>
        <w:jc w:val="center"/>
        <w:rPr>
          <w:b/>
          <w:color w:val="4F81BD"/>
          <w:sz w:val="18"/>
          <w:szCs w:val="18"/>
          <w:lang w:val="en-US"/>
        </w:rPr>
      </w:pPr>
      <w:r>
        <w:rPr>
          <w:noProof/>
        </w:rPr>
        <mc:AlternateContent>
          <mc:Choice Requires="wps">
            <w:drawing>
              <wp:anchor distT="0" distB="0" distL="114300" distR="114300" simplePos="0" relativeHeight="251718656" behindDoc="0" locked="0" layoutInCell="1" allowOverlap="1" wp14:anchorId="37C62927" wp14:editId="4825919D">
                <wp:simplePos x="0" y="0"/>
                <wp:positionH relativeFrom="column">
                  <wp:posOffset>4010025</wp:posOffset>
                </wp:positionH>
                <wp:positionV relativeFrom="paragraph">
                  <wp:posOffset>89535</wp:posOffset>
                </wp:positionV>
                <wp:extent cx="1495425" cy="352425"/>
                <wp:effectExtent l="0" t="0" r="28575" b="28575"/>
                <wp:wrapNone/>
                <wp:docPr id="62" name="Zone de texte 62"/>
                <wp:cNvGraphicFramePr/>
                <a:graphic xmlns:a="http://schemas.openxmlformats.org/drawingml/2006/main">
                  <a:graphicData uri="http://schemas.microsoft.com/office/word/2010/wordprocessingShape">
                    <wps:wsp>
                      <wps:cNvSpPr txBox="1"/>
                      <wps:spPr>
                        <a:xfrm>
                          <a:off x="0" y="0"/>
                          <a:ext cx="1495425" cy="352425"/>
                        </a:xfrm>
                        <a:prstGeom prst="rect">
                          <a:avLst/>
                        </a:prstGeom>
                        <a:ln w="25400"/>
                        <a:effectLst>
                          <a:softEdge rad="31750"/>
                        </a:effectLst>
                      </wps:spPr>
                      <wps:style>
                        <a:lnRef idx="2">
                          <a:schemeClr val="dk1"/>
                        </a:lnRef>
                        <a:fillRef idx="1">
                          <a:schemeClr val="lt1"/>
                        </a:fillRef>
                        <a:effectRef idx="0">
                          <a:schemeClr val="dk1"/>
                        </a:effectRef>
                        <a:fontRef idx="minor">
                          <a:schemeClr val="dk1"/>
                        </a:fontRef>
                      </wps:style>
                      <wps:txbx>
                        <w:txbxContent>
                          <w:p w:rsidR="00C77980" w:rsidRPr="003A5D49" w:rsidRDefault="00C77980" w:rsidP="00C77980">
                            <w:pPr>
                              <w:jc w:val="center"/>
                              <w:rPr>
                                <w:sz w:val="18"/>
                                <w:szCs w:val="18"/>
                                <w:lang w:val="en-US"/>
                              </w:rPr>
                            </w:pPr>
                            <w:r>
                              <w:rPr>
                                <w:sz w:val="18"/>
                                <w:szCs w:val="18"/>
                                <w:lang w:val="en-US"/>
                              </w:rPr>
                              <w:t>Finish the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2927" id="Zone de texte 62" o:spid="_x0000_s1036" type="#_x0000_t202" style="position:absolute;left:0;text-align:left;margin-left:315.75pt;margin-top:7.05pt;width:117.75pt;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" fillcolor="white [3201]" strokecolor="black [3200]" strokeweight="2pt">
                <v:textbox>
                  <w:txbxContent>
                    <w:p w:rsidR="00C77980" w:rsidRPr="003A5D49" w:rsidRDefault="00C77980" w:rsidP="00C77980">
                      <w:pPr>
                        <w:jc w:val="center"/>
                        <w:rPr>
                          <w:sz w:val="18"/>
                          <w:szCs w:val="18"/>
                          <w:lang w:val="en-US"/>
                        </w:rPr>
                      </w:pPr>
                      <w:r>
                        <w:rPr>
                          <w:sz w:val="18"/>
                          <w:szCs w:val="18"/>
                          <w:lang w:val="en-US"/>
                        </w:rPr>
                        <w:t>Finish the import</w:t>
                      </w:r>
                    </w:p>
                  </w:txbxContent>
                </v:textbox>
              </v:shape>
            </w:pict>
          </mc:Fallback>
        </mc:AlternateContent>
      </w:r>
    </w:p>
    <w:p w:rsidR="00C77980" w:rsidRDefault="00C77980" w:rsidP="007C5C7D">
      <w:pPr>
        <w:pStyle w:val="Corpsdetexte"/>
        <w:jc w:val="center"/>
        <w:rPr>
          <w:b/>
          <w:color w:val="4F81BD"/>
          <w:sz w:val="18"/>
          <w:szCs w:val="18"/>
          <w:lang w:val="en-US"/>
        </w:rPr>
      </w:pPr>
    </w:p>
    <w:p w:rsidR="00490CAB" w:rsidRDefault="007C5C7D" w:rsidP="00657219">
      <w:pPr>
        <w:pStyle w:val="Corpsdetexte"/>
        <w:jc w:val="center"/>
        <w:rPr>
          <w:lang w:val="en-US"/>
        </w:rPr>
      </w:pPr>
      <w:r w:rsidRPr="00490CAB">
        <w:rPr>
          <w:b/>
          <w:color w:val="4F81BD"/>
          <w:sz w:val="18"/>
          <w:szCs w:val="18"/>
          <w:lang w:val="en-US"/>
        </w:rPr>
        <w:t xml:space="preserve">Figure </w:t>
      </w:r>
      <w:r w:rsidRPr="00490CAB">
        <w:rPr>
          <w:b/>
          <w:color w:val="4F81BD"/>
          <w:sz w:val="18"/>
          <w:szCs w:val="18"/>
          <w:lang w:val="en-US"/>
        </w:rPr>
        <w:fldChar w:fldCharType="begin"/>
      </w:r>
      <w:r w:rsidRPr="00490CAB">
        <w:rPr>
          <w:b/>
          <w:color w:val="4F81BD"/>
          <w:sz w:val="18"/>
          <w:szCs w:val="18"/>
          <w:lang w:val="en-US"/>
        </w:rPr>
        <w:instrText xml:space="preserve"> SEQ "Figure" \*Arabic </w:instrText>
      </w:r>
      <w:r w:rsidRPr="00490CAB">
        <w:rPr>
          <w:b/>
          <w:color w:val="4F81BD"/>
          <w:sz w:val="18"/>
          <w:szCs w:val="18"/>
          <w:lang w:val="en-US"/>
        </w:rPr>
        <w:fldChar w:fldCharType="separate"/>
      </w:r>
      <w:r w:rsidRPr="00490CAB">
        <w:rPr>
          <w:b/>
          <w:color w:val="4F81BD"/>
          <w:sz w:val="18"/>
          <w:szCs w:val="18"/>
          <w:lang w:val="en-US"/>
        </w:rPr>
        <w:t>2</w:t>
      </w:r>
      <w:r w:rsidRPr="00490CAB">
        <w:rPr>
          <w:b/>
          <w:color w:val="4F81BD"/>
          <w:sz w:val="18"/>
          <w:szCs w:val="18"/>
          <w:lang w:val="en-US"/>
        </w:rPr>
        <w:fldChar w:fldCharType="end"/>
      </w:r>
      <w:r w:rsidRPr="00490CAB">
        <w:rPr>
          <w:b/>
          <w:color w:val="4F81BD"/>
          <w:sz w:val="18"/>
          <w:szCs w:val="18"/>
          <w:lang w:val="en-US"/>
        </w:rPr>
        <w:t xml:space="preserve">: General use case of the import with SU and </w:t>
      </w:r>
      <w:proofErr w:type="spellStart"/>
      <w:r w:rsidRPr="00490CAB">
        <w:rPr>
          <w:b/>
          <w:color w:val="4F81BD"/>
          <w:sz w:val="18"/>
          <w:szCs w:val="18"/>
          <w:lang w:val="en-US"/>
        </w:rPr>
        <w:t>ShS</w:t>
      </w:r>
      <w:bookmarkStart w:id="19" w:name="__RefHeading__15_68360217"/>
      <w:bookmarkEnd w:id="19"/>
      <w:proofErr w:type="spellEnd"/>
    </w:p>
    <w:p w:rsidR="00E24941" w:rsidRDefault="00E24941" w:rsidP="00490CAB">
      <w:pPr>
        <w:pStyle w:val="Titre2"/>
        <w:rPr>
          <w:lang w:val="en-US"/>
        </w:rPr>
      </w:pPr>
    </w:p>
    <w:p w:rsidR="00E24941" w:rsidRDefault="00E24941" w:rsidP="00E24941">
      <w:pPr>
        <w:pStyle w:val="Titre1"/>
        <w:rPr>
          <w:lang w:val="en-US"/>
        </w:rPr>
      </w:pPr>
      <w:bookmarkStart w:id="20" w:name="_Toc484095619"/>
      <w:r>
        <w:rPr>
          <w:lang w:val="en-US"/>
        </w:rPr>
        <w:t>Technical solution</w:t>
      </w:r>
      <w:bookmarkEnd w:id="20"/>
    </w:p>
    <w:p w:rsidR="00490CAB" w:rsidRPr="00490CAB" w:rsidRDefault="00490CAB" w:rsidP="00490CAB">
      <w:pPr>
        <w:pStyle w:val="Titre2"/>
        <w:rPr>
          <w:lang w:val="en-US"/>
        </w:rPr>
      </w:pPr>
      <w:bookmarkStart w:id="21" w:name="_Toc484095620"/>
      <w:r>
        <w:rPr>
          <w:lang w:val="en-US"/>
        </w:rPr>
        <w:t>Shanoir uploader implementation of the study, study</w:t>
      </w:r>
      <w:r w:rsidR="003D6703">
        <w:rPr>
          <w:lang w:val="en-US"/>
        </w:rPr>
        <w:t xml:space="preserve"> </w:t>
      </w:r>
      <w:r>
        <w:rPr>
          <w:lang w:val="en-US"/>
        </w:rPr>
        <w:t>Card, Subject and MR Examination selection</w:t>
      </w:r>
      <w:bookmarkEnd w:id="21"/>
    </w:p>
    <w:p w:rsidR="00490CAB" w:rsidRDefault="00DC7698" w:rsidP="00DC7698">
      <w:pPr>
        <w:pStyle w:val="Titre3"/>
        <w:rPr>
          <w:lang w:val="en-US"/>
        </w:rPr>
      </w:pPr>
      <w:bookmarkStart w:id="22" w:name="_Toc484095621"/>
      <w:r>
        <w:rPr>
          <w:lang w:val="en-US"/>
        </w:rPr>
        <w:t>MVC Pattern</w:t>
      </w:r>
      <w:bookmarkEnd w:id="22"/>
    </w:p>
    <w:p w:rsidR="00DC7698" w:rsidRDefault="00DC7698" w:rsidP="00AF5970">
      <w:pPr>
        <w:jc w:val="both"/>
        <w:rPr>
          <w:lang w:val="en-US"/>
        </w:rPr>
      </w:pPr>
    </w:p>
    <w:p w:rsidR="00AD2C9B" w:rsidRPr="00AD2C9B" w:rsidRDefault="00AD2C9B" w:rsidP="00AF5970">
      <w:pPr>
        <w:jc w:val="both"/>
        <w:rPr>
          <w:lang w:val="en-US"/>
        </w:rPr>
      </w:pPr>
      <w:r>
        <w:rPr>
          <w:lang w:val="en-US"/>
        </w:rPr>
        <w:t>This section describes the global picture of the MVC pattern implemented in Shanoir uploader.</w:t>
      </w:r>
    </w:p>
    <w:p w:rsidR="00DC7698" w:rsidRDefault="00DC7698" w:rsidP="00AF5970">
      <w:pPr>
        <w:jc w:val="both"/>
        <w:rPr>
          <w:lang w:val="en-US"/>
        </w:rPr>
      </w:pPr>
      <w:r>
        <w:rPr>
          <w:lang w:val="en-US"/>
        </w:rPr>
        <w:t>In order to implement the selection of the study, study card, subject and MR examination, a MVC pattern has been set up.</w:t>
      </w:r>
      <w:r w:rsidR="00AD2C9B">
        <w:rPr>
          <w:lang w:val="en-US"/>
        </w:rPr>
        <w:t xml:space="preserve"> The following figure shows the communication between the different modules.</w:t>
      </w:r>
    </w:p>
    <w:p w:rsidR="00DC7698" w:rsidRDefault="00DC7698" w:rsidP="00AF5970">
      <w:pPr>
        <w:jc w:val="both"/>
        <w:rPr>
          <w:lang w:val="en-US"/>
        </w:rPr>
      </w:pPr>
    </w:p>
    <w:p w:rsidR="00DC7698" w:rsidRDefault="00AD2C9B" w:rsidP="00AF5970">
      <w:pPr>
        <w:jc w:val="both"/>
        <w:rPr>
          <w:lang w:val="en-US"/>
        </w:rPr>
      </w:pPr>
      <w:r>
        <w:rPr>
          <w:noProof/>
        </w:rPr>
        <mc:AlternateContent>
          <mc:Choice Requires="wpg">
            <w:drawing>
              <wp:anchor distT="0" distB="0" distL="114300" distR="114300" simplePos="0" relativeHeight="251684864" behindDoc="0" locked="0" layoutInCell="1" allowOverlap="1">
                <wp:simplePos x="0" y="0"/>
                <wp:positionH relativeFrom="column">
                  <wp:posOffset>671830</wp:posOffset>
                </wp:positionH>
                <wp:positionV relativeFrom="paragraph">
                  <wp:posOffset>81915</wp:posOffset>
                </wp:positionV>
                <wp:extent cx="4772025" cy="1838325"/>
                <wp:effectExtent l="0" t="0" r="28575" b="28575"/>
                <wp:wrapNone/>
                <wp:docPr id="30" name="Groupe 30"/>
                <wp:cNvGraphicFramePr/>
                <a:graphic xmlns:a="http://schemas.openxmlformats.org/drawingml/2006/main">
                  <a:graphicData uri="http://schemas.microsoft.com/office/word/2010/wordprocessingGroup">
                    <wpg:wgp>
                      <wpg:cNvGrpSpPr/>
                      <wpg:grpSpPr>
                        <a:xfrm>
                          <a:off x="0" y="0"/>
                          <a:ext cx="4772025" cy="1838325"/>
                          <a:chOff x="0" y="0"/>
                          <a:chExt cx="4772025" cy="1838325"/>
                        </a:xfrm>
                      </wpg:grpSpPr>
                      <wps:wsp>
                        <wps:cNvPr id="25" name="Zone de texte 2"/>
                        <wps:cNvSpPr txBox="1">
                          <a:spLocks noChangeArrowheads="1"/>
                        </wps:cNvSpPr>
                        <wps:spPr bwMode="auto">
                          <a:xfrm>
                            <a:off x="3438525" y="1190625"/>
                            <a:ext cx="666750" cy="327660"/>
                          </a:xfrm>
                          <a:prstGeom prst="rect">
                            <a:avLst/>
                          </a:prstGeom>
                          <a:noFill/>
                          <a:ln w="9525">
                            <a:noFill/>
                            <a:miter lim="800000"/>
                            <a:headEnd/>
                            <a:tailEnd/>
                          </a:ln>
                        </wps:spPr>
                        <wps:txbx>
                          <w:txbxContent>
                            <w:p w:rsidR="00AD2C9B" w:rsidRDefault="00AD2C9B" w:rsidP="00AD2C9B">
                              <w:r>
                                <w:t>Update</w:t>
                              </w:r>
                            </w:p>
                          </w:txbxContent>
                        </wps:txbx>
                        <wps:bodyPr rot="0" vert="horz" wrap="square" lIns="91440" tIns="45720" rIns="91440" bIns="45720" anchor="t" anchorCtr="0">
                          <a:noAutofit/>
                        </wps:bodyPr>
                      </wps:wsp>
                      <wpg:grpSp>
                        <wpg:cNvPr id="29" name="Groupe 29"/>
                        <wpg:cNvGrpSpPr/>
                        <wpg:grpSpPr>
                          <a:xfrm>
                            <a:off x="0" y="0"/>
                            <a:ext cx="4772025" cy="1838325"/>
                            <a:chOff x="0" y="0"/>
                            <a:chExt cx="4772025" cy="1838325"/>
                          </a:xfrm>
                        </wpg:grpSpPr>
                        <wps:wsp>
                          <wps:cNvPr id="12" name="Rectangle 12"/>
                          <wps:cNvSpPr/>
                          <wps:spPr>
                            <a:xfrm>
                              <a:off x="0" y="114300"/>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proofErr w:type="spellStart"/>
                                <w:r>
                                  <w: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28800" y="1285875"/>
                              <a:ext cx="11430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629025" y="161925"/>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698" w:rsidRDefault="00DC7698" w:rsidP="00DC769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necteur droit avec flèche 21"/>
                          <wps:cNvCnPr/>
                          <wps:spPr>
                            <a:xfrm>
                              <a:off x="638175" y="714375"/>
                              <a:ext cx="11906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eur droit avec flèche 22"/>
                          <wps:cNvCnPr/>
                          <wps:spPr>
                            <a:xfrm flipV="1">
                              <a:off x="2990850" y="762000"/>
                              <a:ext cx="11525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H="1" flipV="1">
                              <a:off x="1152525" y="28575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Zone de texte 2"/>
                          <wps:cNvSpPr txBox="1">
                            <a:spLocks noChangeArrowheads="1"/>
                          </wps:cNvSpPr>
                          <wps:spPr bwMode="auto">
                            <a:xfrm>
                              <a:off x="742950" y="1038225"/>
                              <a:ext cx="590550" cy="327660"/>
                            </a:xfrm>
                            <a:prstGeom prst="rect">
                              <a:avLst/>
                            </a:prstGeom>
                            <a:noFill/>
                            <a:ln w="9525">
                              <a:noFill/>
                              <a:miter lim="800000"/>
                              <a:headEnd/>
                              <a:tailEnd/>
                            </a:ln>
                          </wps:spPr>
                          <wps:txbx>
                            <w:txbxContent>
                              <w:p w:rsidR="00AD2C9B" w:rsidRDefault="00AD2C9B">
                                <w:r>
                                  <w:t>Event</w:t>
                                </w:r>
                              </w:p>
                            </w:txbxContent>
                          </wps:txbx>
                          <wps:bodyPr rot="0" vert="horz" wrap="square" lIns="91440" tIns="45720" rIns="91440" bIns="45720" anchor="t" anchorCtr="0">
                            <a:noAutofit/>
                          </wps:bodyPr>
                        </wps:wsp>
                        <wps:wsp>
                          <wps:cNvPr id="26" name="Zone de texte 2"/>
                          <wps:cNvSpPr txBox="1">
                            <a:spLocks noChangeArrowheads="1"/>
                          </wps:cNvSpPr>
                          <wps:spPr bwMode="auto">
                            <a:xfrm>
                              <a:off x="2057400" y="0"/>
                              <a:ext cx="590550" cy="327660"/>
                            </a:xfrm>
                            <a:prstGeom prst="rect">
                              <a:avLst/>
                            </a:prstGeom>
                            <a:noFill/>
                            <a:ln w="9525">
                              <a:noFill/>
                              <a:miter lim="800000"/>
                              <a:headEnd/>
                              <a:tailEnd/>
                            </a:ln>
                          </wps:spPr>
                          <wps:txbx>
                            <w:txbxContent>
                              <w:p w:rsidR="00AD2C9B" w:rsidRDefault="00AD2C9B" w:rsidP="00AD2C9B">
                                <w:proofErr w:type="spellStart"/>
                                <w:r>
                                  <w:t>Notify</w:t>
                                </w:r>
                                <w:proofErr w:type="spellEnd"/>
                              </w:p>
                            </w:txbxContent>
                          </wps:txbx>
                          <wps:bodyPr rot="0" vert="horz" wrap="square" lIns="91440" tIns="45720" rIns="91440" bIns="45720" anchor="t" anchorCtr="0">
                            <a:noAutofit/>
                          </wps:bodyPr>
                        </wps:wsp>
                        <wps:wsp>
                          <wps:cNvPr id="27" name="Connecteur droit avec flèche 27"/>
                          <wps:cNvCnPr/>
                          <wps:spPr>
                            <a:xfrm flipH="1" flipV="1">
                              <a:off x="1104900" y="752475"/>
                              <a:ext cx="742950" cy="514350"/>
                            </a:xfrm>
                            <a:prstGeom prst="straightConnector1">
                              <a:avLst/>
                            </a:prstGeom>
                            <a:ln w="12700" cmpd="dbl">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Zone de texte 2"/>
                          <wps:cNvSpPr txBox="1">
                            <a:spLocks noChangeArrowheads="1"/>
                          </wps:cNvSpPr>
                          <wps:spPr bwMode="auto">
                            <a:xfrm>
                              <a:off x="1228725" y="742950"/>
                              <a:ext cx="1114425" cy="327660"/>
                            </a:xfrm>
                            <a:prstGeom prst="rect">
                              <a:avLst/>
                            </a:prstGeom>
                            <a:noFill/>
                            <a:ln w="9525">
                              <a:noFill/>
                              <a:miter lim="800000"/>
                              <a:headEnd/>
                              <a:tailEnd/>
                            </a:ln>
                          </wps:spPr>
                          <wps:txbx>
                            <w:txbxContent>
                              <w:p w:rsidR="00AD2C9B" w:rsidRDefault="00AD2C9B" w:rsidP="00AD2C9B">
                                <w:r>
                                  <w:t xml:space="preserve">Report </w:t>
                                </w:r>
                                <w:proofErr w:type="spellStart"/>
                                <w:r>
                                  <w:t>Errors</w:t>
                                </w:r>
                                <w:proofErr w:type="spellEnd"/>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id="Groupe 30" o:spid="_x0000_s1037" style="position:absolute;left:0;text-align:left;margin-left:52.9pt;margin-top:6.45pt;width:375.75pt;height:144.75pt;z-index:251684864;mso-height-relative:margin" coordsize="47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">
                <v:shape id="_x0000_s1038" type="#_x0000_t202" style="position:absolute;left:34385;top:11906;width:666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D2C9B" w:rsidRDefault="00AD2C9B" w:rsidP="00AD2C9B">
                        <w:r>
                          <w:t>Update</w:t>
                        </w:r>
                      </w:p>
                    </w:txbxContent>
                  </v:textbox>
                </v:shape>
                <v:group id="Groupe 29" o:spid="_x0000_s1039" style="position:absolute;width:47720;height:18383" coordsize="4772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2" o:spid="_x0000_s1040" style="position:absolute;top:1143;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DC7698" w:rsidRDefault="00DC7698" w:rsidP="00DC7698">
                          <w:pPr>
                            <w:jc w:val="center"/>
                          </w:pPr>
                          <w:proofErr w:type="spellStart"/>
                          <w:r>
                            <w:t>View</w:t>
                          </w:r>
                          <w:proofErr w:type="spellEnd"/>
                        </w:p>
                      </w:txbxContent>
                    </v:textbox>
                  </v:rect>
                  <v:rect id="Rectangle 13" o:spid="_x0000_s1041" style="position:absolute;left:18288;top:12858;width:11430;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DC7698" w:rsidRDefault="00DC7698" w:rsidP="00DC7698">
                          <w:pPr>
                            <w:jc w:val="center"/>
                          </w:pPr>
                          <w:r>
                            <w:t>Controller</w:t>
                          </w:r>
                        </w:p>
                      </w:txbxContent>
                    </v:textbox>
                  </v:rect>
                  <v:rect id="Rectangle 20" o:spid="_x0000_s1042" style="position:absolute;left:36290;top:1619;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DC7698" w:rsidRDefault="00DC7698" w:rsidP="00DC7698">
                          <w:pPr>
                            <w:jc w:val="center"/>
                          </w:pPr>
                          <w:r>
                            <w:t>Model</w:t>
                          </w:r>
                        </w:p>
                      </w:txbxContent>
                    </v:textbox>
                  </v:rect>
                  <v:shape id="Connecteur droit avec flèche 21" o:spid="_x0000_s1043" type="#_x0000_t32" style="position:absolute;left:6381;top:7143;width:11907;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Connecteur droit avec flèche 22" o:spid="_x0000_s1044" type="#_x0000_t32" style="position:absolute;left:29908;top:7620;width:11525;height:8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Connecteur droit avec flèche 23" o:spid="_x0000_s1045" type="#_x0000_t32" style="position:absolute;left:11525;top:2857;width:2467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5b9bd5 [3204]" strokeweight=".5pt">
                    <v:stroke endarrow="block" joinstyle="miter"/>
                  </v:shape>
                  <v:shape id="_x0000_s1046" type="#_x0000_t202" style="position:absolute;left:7429;top:10382;width:59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AD2C9B" w:rsidRDefault="00AD2C9B">
                          <w:r>
                            <w:t>Event</w:t>
                          </w:r>
                        </w:p>
                      </w:txbxContent>
                    </v:textbox>
                  </v:shape>
                  <v:shape id="_x0000_s1047" type="#_x0000_t202" style="position:absolute;left:20574;width:590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D2C9B" w:rsidRDefault="00AD2C9B" w:rsidP="00AD2C9B">
                          <w:proofErr w:type="spellStart"/>
                          <w:r>
                            <w:t>Notify</w:t>
                          </w:r>
                          <w:proofErr w:type="spellEnd"/>
                        </w:p>
                      </w:txbxContent>
                    </v:textbox>
                  </v:shape>
                  <v:shape id="Connecteur droit avec flèche 27" o:spid="_x0000_s1048" type="#_x0000_t32" style="position:absolute;left:11049;top:7524;width:7429;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" strokecolor="#ed7d31 [3205]" strokeweight="1pt">
                    <v:stroke dashstyle="dash" endarrow="block" linestyle="thinThin" joinstyle="miter"/>
                  </v:shape>
                  <v:shape id="_x0000_s1049" type="#_x0000_t202" style="position:absolute;left:12287;top:7429;width:111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AD2C9B" w:rsidRDefault="00AD2C9B" w:rsidP="00AD2C9B">
                          <w:r>
                            <w:t xml:space="preserve">Report </w:t>
                          </w:r>
                          <w:proofErr w:type="spellStart"/>
                          <w:r>
                            <w:t>Errors</w:t>
                          </w:r>
                          <w:proofErr w:type="spellEnd"/>
                        </w:p>
                      </w:txbxContent>
                    </v:textbox>
                  </v:shape>
                </v:group>
              </v:group>
            </w:pict>
          </mc:Fallback>
        </mc:AlternateContent>
      </w:r>
    </w:p>
    <w:p w:rsidR="00DC7698" w:rsidRDefault="00DC7698" w:rsidP="00AF5970">
      <w:pPr>
        <w:jc w:val="both"/>
        <w:rPr>
          <w:lang w:val="en-US"/>
        </w:rPr>
      </w:pPr>
    </w:p>
    <w:p w:rsidR="00DC7698" w:rsidRPr="00DC7698" w:rsidRDefault="00DC7698" w:rsidP="00AF5970">
      <w:pPr>
        <w:jc w:val="both"/>
        <w:rPr>
          <w:lang w:val="en-US"/>
        </w:rPr>
      </w:pPr>
    </w:p>
    <w:p w:rsidR="00DC7698" w:rsidRPr="00DC7698" w:rsidRDefault="00DC7698" w:rsidP="00AF5970">
      <w:pPr>
        <w:jc w:val="both"/>
        <w:rPr>
          <w:lang w:val="en-US"/>
        </w:rPr>
      </w:pPr>
    </w:p>
    <w:p w:rsidR="00DC7698" w:rsidRDefault="00DC7698" w:rsidP="00AF5970">
      <w:pPr>
        <w:jc w:val="both"/>
        <w:rPr>
          <w:lang w:val="en-US"/>
        </w:rPr>
      </w:pPr>
    </w:p>
    <w:p w:rsidR="00DC7698" w:rsidRDefault="00DC7698" w:rsidP="00AF5970">
      <w:pPr>
        <w:jc w:val="both"/>
        <w:rPr>
          <w:lang w:val="en-US"/>
        </w:rPr>
      </w:pPr>
    </w:p>
    <w:p w:rsidR="00AD2C9B" w:rsidRDefault="00AD2C9B" w:rsidP="00AF5970">
      <w:pPr>
        <w:jc w:val="both"/>
        <w:rPr>
          <w:lang w:val="en-US"/>
        </w:rPr>
      </w:pPr>
    </w:p>
    <w:p w:rsidR="00AD2C9B" w:rsidRDefault="00AD2C9B" w:rsidP="00AF5970">
      <w:pPr>
        <w:jc w:val="both"/>
        <w:rPr>
          <w:lang w:val="en-US"/>
        </w:rPr>
      </w:pPr>
    </w:p>
    <w:p w:rsidR="00657219" w:rsidRDefault="00657219" w:rsidP="00657219">
      <w:pPr>
        <w:pStyle w:val="Corpsdetexte"/>
        <w:jc w:val="center"/>
        <w:rPr>
          <w:lang w:val="en-US"/>
        </w:rPr>
      </w:pPr>
      <w:r w:rsidRPr="00490CAB">
        <w:rPr>
          <w:b/>
          <w:color w:val="4F81BD"/>
          <w:sz w:val="18"/>
          <w:szCs w:val="18"/>
          <w:lang w:val="en-US"/>
        </w:rPr>
        <w:t xml:space="preserve">Figure </w:t>
      </w:r>
      <w:r>
        <w:rPr>
          <w:b/>
          <w:color w:val="4F81BD"/>
          <w:sz w:val="18"/>
          <w:szCs w:val="18"/>
          <w:lang w:val="en-US"/>
        </w:rPr>
        <w:t>3</w:t>
      </w:r>
      <w:r w:rsidRPr="00490CAB">
        <w:rPr>
          <w:b/>
          <w:color w:val="4F81BD"/>
          <w:sz w:val="18"/>
          <w:szCs w:val="18"/>
          <w:lang w:val="en-US"/>
        </w:rPr>
        <w:t xml:space="preserve">: </w:t>
      </w:r>
      <w:r>
        <w:rPr>
          <w:b/>
          <w:color w:val="4F81BD"/>
          <w:sz w:val="18"/>
          <w:szCs w:val="18"/>
          <w:lang w:val="en-US"/>
        </w:rPr>
        <w:t>MVC Pattern</w:t>
      </w:r>
    </w:p>
    <w:p w:rsidR="00657219" w:rsidRDefault="00657219" w:rsidP="00AF5970">
      <w:pPr>
        <w:jc w:val="both"/>
        <w:rPr>
          <w:lang w:val="en-US"/>
        </w:rPr>
      </w:pPr>
    </w:p>
    <w:p w:rsidR="00AF5970" w:rsidRDefault="00AF5970" w:rsidP="00AF5970">
      <w:pPr>
        <w:jc w:val="both"/>
        <w:rPr>
          <w:lang w:val="en-US"/>
        </w:rPr>
      </w:pPr>
    </w:p>
    <w:p w:rsidR="00AD2C9B" w:rsidRDefault="00AD2C9B" w:rsidP="00AF5970">
      <w:pPr>
        <w:pStyle w:val="Titre3"/>
        <w:jc w:val="both"/>
        <w:rPr>
          <w:lang w:val="en-US"/>
        </w:rPr>
      </w:pPr>
      <w:bookmarkStart w:id="23" w:name="_Toc484095622"/>
      <w:r>
        <w:rPr>
          <w:lang w:val="en-US"/>
        </w:rPr>
        <w:t>MVC Pattern Implementation in Shanoir uploader</w:t>
      </w:r>
      <w:bookmarkEnd w:id="23"/>
    </w:p>
    <w:p w:rsidR="00AD2C9B" w:rsidRDefault="00AD2C9B" w:rsidP="00AF5970">
      <w:pPr>
        <w:jc w:val="both"/>
        <w:rPr>
          <w:lang w:val="en-US"/>
        </w:rPr>
      </w:pPr>
      <w:r>
        <w:rPr>
          <w:lang w:val="en-US"/>
        </w:rPr>
        <w:t xml:space="preserve">This section describes the detailed implementation of </w:t>
      </w:r>
      <w:r w:rsidR="00AF5970">
        <w:rPr>
          <w:lang w:val="en-US"/>
        </w:rPr>
        <w:t>MVC pattern.</w:t>
      </w:r>
    </w:p>
    <w:p w:rsidR="00AF5970" w:rsidRDefault="00AF5970" w:rsidP="00AF5970">
      <w:pPr>
        <w:jc w:val="both"/>
        <w:rPr>
          <w:lang w:val="en-US"/>
        </w:rPr>
      </w:pPr>
    </w:p>
    <w:p w:rsidR="00AF5970" w:rsidRDefault="00AF5970" w:rsidP="00AF5970">
      <w:pPr>
        <w:jc w:val="both"/>
        <w:rPr>
          <w:lang w:val="en-US"/>
        </w:rPr>
      </w:pPr>
    </w:p>
    <w:p w:rsidR="00AF5970" w:rsidRDefault="00AF5970" w:rsidP="00AF5970">
      <w:pPr>
        <w:jc w:val="both"/>
        <w:rPr>
          <w:lang w:val="en-US"/>
        </w:rPr>
      </w:pPr>
      <w:r>
        <w:rPr>
          <w:noProof/>
        </w:rPr>
        <mc:AlternateContent>
          <mc:Choice Requires="wpg">
            <w:drawing>
              <wp:anchor distT="0" distB="0" distL="114300" distR="114300" simplePos="0" relativeHeight="251686912" behindDoc="0" locked="0" layoutInCell="1" allowOverlap="1" wp14:anchorId="6F61FDED" wp14:editId="1D57600A">
                <wp:simplePos x="0" y="0"/>
                <wp:positionH relativeFrom="column">
                  <wp:posOffset>300355</wp:posOffset>
                </wp:positionH>
                <wp:positionV relativeFrom="paragraph">
                  <wp:posOffset>79375</wp:posOffset>
                </wp:positionV>
                <wp:extent cx="5143500" cy="1876425"/>
                <wp:effectExtent l="0" t="0" r="19050" b="28575"/>
                <wp:wrapNone/>
                <wp:docPr id="31" name="Groupe 31"/>
                <wp:cNvGraphicFramePr/>
                <a:graphic xmlns:a="http://schemas.openxmlformats.org/drawingml/2006/main">
                  <a:graphicData uri="http://schemas.microsoft.com/office/word/2010/wordprocessingGroup">
                    <wpg:wgp>
                      <wpg:cNvGrpSpPr/>
                      <wpg:grpSpPr>
                        <a:xfrm>
                          <a:off x="0" y="0"/>
                          <a:ext cx="5143500" cy="1876425"/>
                          <a:chOff x="-371475" y="0"/>
                          <a:chExt cx="5143500" cy="1876425"/>
                        </a:xfrm>
                      </wpg:grpSpPr>
                      <wps:wsp>
                        <wps:cNvPr id="32" name="Zone de texte 2"/>
                        <wps:cNvSpPr txBox="1">
                          <a:spLocks noChangeArrowheads="1"/>
                        </wps:cNvSpPr>
                        <wps:spPr bwMode="auto">
                          <a:xfrm>
                            <a:off x="3438525" y="1190625"/>
                            <a:ext cx="666750" cy="327660"/>
                          </a:xfrm>
                          <a:prstGeom prst="rect">
                            <a:avLst/>
                          </a:prstGeom>
                          <a:noFill/>
                          <a:ln w="9525">
                            <a:noFill/>
                            <a:miter lim="800000"/>
                            <a:headEnd/>
                            <a:tailEnd/>
                          </a:ln>
                        </wps:spPr>
                        <wps:txbx>
                          <w:txbxContent>
                            <w:p w:rsidR="00AF5970" w:rsidRDefault="00AF5970" w:rsidP="00AF5970">
                              <w:r>
                                <w:t>Update</w:t>
                              </w:r>
                            </w:p>
                          </w:txbxContent>
                        </wps:txbx>
                        <wps:bodyPr rot="0" vert="horz" wrap="square" lIns="91440" tIns="45720" rIns="91440" bIns="45720" anchor="t" anchorCtr="0">
                          <a:noAutofit/>
                        </wps:bodyPr>
                      </wps:wsp>
                      <wpg:grpSp>
                        <wpg:cNvPr id="33" name="Groupe 33"/>
                        <wpg:cNvGrpSpPr/>
                        <wpg:grpSpPr>
                          <a:xfrm>
                            <a:off x="-371475" y="0"/>
                            <a:ext cx="5143500" cy="1876425"/>
                            <a:chOff x="-371475" y="0"/>
                            <a:chExt cx="5143500" cy="1876425"/>
                          </a:xfrm>
                        </wpg:grpSpPr>
                        <wps:wsp>
                          <wps:cNvPr id="34" name="Rectangle 34"/>
                          <wps:cNvSpPr/>
                          <wps:spPr>
                            <a:xfrm>
                              <a:off x="-371475" y="114300"/>
                              <a:ext cx="15144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AF5970" w:rsidP="00AF5970">
                                <w:pPr>
                                  <w:jc w:val="center"/>
                                </w:pPr>
                                <w:proofErr w:type="spellStart"/>
                                <w:r>
                                  <w:t>View</w:t>
                                </w:r>
                                <w:proofErr w:type="spellEnd"/>
                                <w:r>
                                  <w:t xml:space="preserve">: </w:t>
                                </w:r>
                                <w:proofErr w:type="spellStart"/>
                                <w:r>
                                  <w:t>ImportDetailsDialog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828800" y="1285875"/>
                              <a:ext cx="15430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AF5970" w:rsidP="00AF5970">
                                <w:pPr>
                                  <w:jc w:val="center"/>
                                </w:pPr>
                                <w:r>
                                  <w:t xml:space="preserve">Controller: </w:t>
                                </w:r>
                                <w:proofErr w:type="spellStart"/>
                                <w:r>
                                  <w:t>ImportDetailsListener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629025" y="161925"/>
                              <a:ext cx="11430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970" w:rsidRDefault="00853B31" w:rsidP="00AF5970">
                                <w:pPr>
                                  <w:jc w:val="center"/>
                                </w:pPr>
                                <w:r>
                                  <w:t xml:space="preserve">Model : </w:t>
                                </w:r>
                                <w:proofErr w:type="spellStart"/>
                                <w:r>
                                  <w:t>ExportData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wps:spPr>
                            <a:xfrm>
                              <a:off x="638175" y="714375"/>
                              <a:ext cx="11906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flipV="1">
                              <a:off x="3400425" y="762000"/>
                              <a:ext cx="7429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flipV="1">
                              <a:off x="1152525" y="285750"/>
                              <a:ext cx="2466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2"/>
                          <wps:cNvSpPr txBox="1">
                            <a:spLocks noChangeArrowheads="1"/>
                          </wps:cNvSpPr>
                          <wps:spPr bwMode="auto">
                            <a:xfrm>
                              <a:off x="742950" y="1038225"/>
                              <a:ext cx="590550" cy="327660"/>
                            </a:xfrm>
                            <a:prstGeom prst="rect">
                              <a:avLst/>
                            </a:prstGeom>
                            <a:noFill/>
                            <a:ln w="9525">
                              <a:noFill/>
                              <a:miter lim="800000"/>
                              <a:headEnd/>
                              <a:tailEnd/>
                            </a:ln>
                          </wps:spPr>
                          <wps:txbx>
                            <w:txbxContent>
                              <w:p w:rsidR="00AF5970" w:rsidRDefault="00AF5970" w:rsidP="00AF5970">
                                <w:r>
                                  <w:t>Event</w:t>
                                </w:r>
                              </w:p>
                            </w:txbxContent>
                          </wps:txbx>
                          <wps:bodyPr rot="0" vert="horz" wrap="square" lIns="91440" tIns="45720" rIns="91440" bIns="45720" anchor="t" anchorCtr="0">
                            <a:noAutofit/>
                          </wps:bodyPr>
                        </wps:wsp>
                        <wps:wsp>
                          <wps:cNvPr id="41" name="Zone de texte 2"/>
                          <wps:cNvSpPr txBox="1">
                            <a:spLocks noChangeArrowheads="1"/>
                          </wps:cNvSpPr>
                          <wps:spPr bwMode="auto">
                            <a:xfrm>
                              <a:off x="2057400" y="0"/>
                              <a:ext cx="590550" cy="327660"/>
                            </a:xfrm>
                            <a:prstGeom prst="rect">
                              <a:avLst/>
                            </a:prstGeom>
                            <a:noFill/>
                            <a:ln w="9525">
                              <a:noFill/>
                              <a:miter lim="800000"/>
                              <a:headEnd/>
                              <a:tailEnd/>
                            </a:ln>
                          </wps:spPr>
                          <wps:txbx>
                            <w:txbxContent>
                              <w:p w:rsidR="00AF5970" w:rsidRDefault="00AF5970" w:rsidP="00AF5970">
                                <w:proofErr w:type="spellStart"/>
                                <w:r>
                                  <w:t>Notify</w:t>
                                </w:r>
                                <w:proofErr w:type="spellEnd"/>
                              </w:p>
                            </w:txbxContent>
                          </wps:txbx>
                          <wps:bodyPr rot="0" vert="horz" wrap="square" lIns="91440" tIns="45720" rIns="91440" bIns="45720" anchor="t" anchorCtr="0">
                            <a:noAutofit/>
                          </wps:bodyPr>
                        </wps:wsp>
                        <wps:wsp>
                          <wps:cNvPr id="42" name="Connecteur droit avec flèche 42"/>
                          <wps:cNvCnPr/>
                          <wps:spPr>
                            <a:xfrm flipH="1" flipV="1">
                              <a:off x="1104900" y="752475"/>
                              <a:ext cx="742950" cy="514350"/>
                            </a:xfrm>
                            <a:prstGeom prst="straightConnector1">
                              <a:avLst/>
                            </a:prstGeom>
                            <a:ln w="12700" cmpd="dbl">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3" name="Zone de texte 2"/>
                          <wps:cNvSpPr txBox="1">
                            <a:spLocks noChangeArrowheads="1"/>
                          </wps:cNvSpPr>
                          <wps:spPr bwMode="auto">
                            <a:xfrm>
                              <a:off x="1228725" y="742950"/>
                              <a:ext cx="1114425" cy="327660"/>
                            </a:xfrm>
                            <a:prstGeom prst="rect">
                              <a:avLst/>
                            </a:prstGeom>
                            <a:noFill/>
                            <a:ln w="9525">
                              <a:noFill/>
                              <a:miter lim="800000"/>
                              <a:headEnd/>
                              <a:tailEnd/>
                            </a:ln>
                          </wps:spPr>
                          <wps:txbx>
                            <w:txbxContent>
                              <w:p w:rsidR="00AF5970" w:rsidRDefault="00AF5970" w:rsidP="00AF5970">
                                <w:r>
                                  <w:t xml:space="preserve">Report </w:t>
                                </w:r>
                                <w:proofErr w:type="spellStart"/>
                                <w:r>
                                  <w:t>Errors</w:t>
                                </w:r>
                                <w:proofErr w:type="spellEnd"/>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F61FDED" id="Groupe 31" o:spid="_x0000_s1050" style="position:absolute;left:0;text-align:left;margin-left:23.65pt;margin-top:6.25pt;width:405pt;height:147.75pt;z-index:251686912;mso-width-relative:margin" coordorigin="-3714" coordsize="51435,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">
                <v:shape id="_x0000_s1051" type="#_x0000_t202" style="position:absolute;left:34385;top:11906;width:666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F5970" w:rsidRDefault="00AF5970" w:rsidP="00AF5970">
                        <w:r>
                          <w:t>Update</w:t>
                        </w:r>
                      </w:p>
                    </w:txbxContent>
                  </v:textbox>
                </v:shape>
                <v:group id="Groupe 33" o:spid="_x0000_s1052" style="position:absolute;left:-3714;width:51434;height:18764" coordorigin="-3714" coordsize="51435,1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3" style="position:absolute;left:-3714;top:1143;width:15144;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rsidR="00AF5970" w:rsidRDefault="00AF5970" w:rsidP="00AF5970">
                          <w:pPr>
                            <w:jc w:val="center"/>
                          </w:pPr>
                          <w:proofErr w:type="spellStart"/>
                          <w:r>
                            <w:t>View</w:t>
                          </w:r>
                          <w:proofErr w:type="spellEnd"/>
                          <w:r>
                            <w:t xml:space="preserve">: </w:t>
                          </w:r>
                          <w:proofErr w:type="spellStart"/>
                          <w:r>
                            <w:t>ImportDetailsDialog</w:t>
                          </w:r>
                          <w:proofErr w:type="spellEnd"/>
                        </w:p>
                      </w:txbxContent>
                    </v:textbox>
                  </v:rect>
                  <v:rect id="Rectangle 35" o:spid="_x0000_s1054" style="position:absolute;left:18288;top:12858;width:1543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AF5970" w:rsidRDefault="00AF5970" w:rsidP="00AF5970">
                          <w:pPr>
                            <w:jc w:val="center"/>
                          </w:pPr>
                          <w:r>
                            <w:t>Controller</w:t>
                          </w:r>
                          <w:r>
                            <w:t xml:space="preserve">: </w:t>
                          </w:r>
                          <w:proofErr w:type="spellStart"/>
                          <w:r>
                            <w:t>ImportDetailsListener</w:t>
                          </w:r>
                          <w:proofErr w:type="spellEnd"/>
                        </w:p>
                      </w:txbxContent>
                    </v:textbox>
                  </v:rect>
                  <v:rect id="Rectangle 36" o:spid="_x0000_s1055" style="position:absolute;left:36290;top:1619;width:11430;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AF5970" w:rsidRDefault="00853B31" w:rsidP="00AF5970">
                          <w:pPr>
                            <w:jc w:val="center"/>
                          </w:pPr>
                          <w:r>
                            <w:t xml:space="preserve">Model : </w:t>
                          </w:r>
                          <w:proofErr w:type="spellStart"/>
                          <w:r>
                            <w:t>ExportData</w:t>
                          </w:r>
                          <w:proofErr w:type="spellEnd"/>
                        </w:p>
                      </w:txbxContent>
                    </v:textbox>
                  </v:rect>
                  <v:shape id="Connecteur droit avec flèche 37" o:spid="_x0000_s1056" type="#_x0000_t32" style="position:absolute;left:6381;top:7143;width:11907;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5b9bd5 [3204]" strokeweight=".5pt">
                    <v:stroke endarrow="block" joinstyle="miter"/>
                  </v:shape>
                  <v:shape id="Connecteur droit avec flèche 38" o:spid="_x0000_s1057" type="#_x0000_t32" style="position:absolute;left:34004;top:7620;width:7429;height:6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Connecteur droit avec flèche 39" o:spid="_x0000_s1058" type="#_x0000_t32" style="position:absolute;left:11525;top:2857;width:2467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5b9bd5 [3204]" strokeweight=".5pt">
                    <v:stroke endarrow="block" joinstyle="miter"/>
                  </v:shape>
                  <v:shape id="_x0000_s1059" type="#_x0000_t202" style="position:absolute;left:7429;top:10382;width:59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AF5970" w:rsidRDefault="00AF5970" w:rsidP="00AF5970">
                          <w:r>
                            <w:t>Event</w:t>
                          </w:r>
                        </w:p>
                      </w:txbxContent>
                    </v:textbox>
                  </v:shape>
                  <v:shape id="_x0000_s1060" type="#_x0000_t202" style="position:absolute;left:20574;width:590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AF5970" w:rsidRDefault="00AF5970" w:rsidP="00AF5970">
                          <w:proofErr w:type="spellStart"/>
                          <w:r>
                            <w:t>Notify</w:t>
                          </w:r>
                          <w:proofErr w:type="spellEnd"/>
                        </w:p>
                      </w:txbxContent>
                    </v:textbox>
                  </v:shape>
                  <v:shape id="Connecteur droit avec flèche 42" o:spid="_x0000_s1061" type="#_x0000_t32" style="position:absolute;left:11049;top:7524;width:7429;height:5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" strokecolor="#ed7d31 [3205]" strokeweight="1pt">
                    <v:stroke dashstyle="dash" endarrow="block" linestyle="thinThin" joinstyle="miter"/>
                  </v:shape>
                  <v:shape id="_x0000_s1062" type="#_x0000_t202" style="position:absolute;left:12287;top:7429;width:11144;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AF5970" w:rsidRDefault="00AF5970" w:rsidP="00AF5970">
                          <w:r>
                            <w:t xml:space="preserve">Report </w:t>
                          </w:r>
                          <w:proofErr w:type="spellStart"/>
                          <w:r>
                            <w:t>Errors</w:t>
                          </w:r>
                          <w:proofErr w:type="spellEnd"/>
                        </w:p>
                      </w:txbxContent>
                    </v:textbox>
                  </v:shape>
                </v:group>
              </v:group>
            </w:pict>
          </mc:Fallback>
        </mc:AlternateContent>
      </w:r>
    </w:p>
    <w:p w:rsidR="00AF5970" w:rsidRPr="00AD2C9B" w:rsidRDefault="00AF5970" w:rsidP="00AF5970">
      <w:pPr>
        <w:jc w:val="both"/>
        <w:rPr>
          <w:lang w:val="en-US"/>
        </w:rPr>
      </w:pPr>
    </w:p>
    <w:p w:rsidR="00AD2C9B" w:rsidRDefault="00AD2C9B" w:rsidP="00AD2C9B">
      <w:pPr>
        <w:rPr>
          <w:lang w:val="en-US"/>
        </w:rPr>
      </w:pPr>
    </w:p>
    <w:p w:rsidR="00AD2C9B" w:rsidRPr="00AD2C9B" w:rsidRDefault="00AD2C9B" w:rsidP="00AD2C9B">
      <w:pPr>
        <w:rPr>
          <w:lang w:val="en-US"/>
        </w:rPr>
      </w:pPr>
    </w:p>
    <w:p w:rsidR="00AD2C9B" w:rsidRDefault="00AD2C9B" w:rsidP="00DC7698">
      <w:pPr>
        <w:rPr>
          <w:lang w:val="en-US"/>
        </w:rPr>
      </w:pPr>
    </w:p>
    <w:p w:rsidR="00AF5970" w:rsidRDefault="00AF5970" w:rsidP="00DC7698">
      <w:pPr>
        <w:rPr>
          <w:lang w:val="en-US"/>
        </w:rPr>
      </w:pPr>
    </w:p>
    <w:p w:rsidR="00AF5970" w:rsidRDefault="00AF5970" w:rsidP="00DC7698">
      <w:pPr>
        <w:rPr>
          <w:lang w:val="en-US"/>
        </w:rPr>
      </w:pPr>
    </w:p>
    <w:p w:rsidR="00AF5970" w:rsidRDefault="00AF5970" w:rsidP="00DC7698">
      <w:pPr>
        <w:rPr>
          <w:lang w:val="en-US"/>
        </w:rPr>
      </w:pPr>
    </w:p>
    <w:p w:rsidR="00A936E8" w:rsidRDefault="00A936E8" w:rsidP="00DC7698">
      <w:pPr>
        <w:rPr>
          <w:lang w:val="en-US"/>
        </w:rPr>
      </w:pPr>
      <w:r w:rsidRPr="00A936E8">
        <w:rPr>
          <w:noProof/>
        </w:rPr>
        <mc:AlternateContent>
          <mc:Choice Requires="wps">
            <w:drawing>
              <wp:anchor distT="0" distB="0" distL="114300" distR="114300" simplePos="0" relativeHeight="251696128" behindDoc="0" locked="0" layoutInCell="1" allowOverlap="1" wp14:anchorId="2F4D1F8C" wp14:editId="3CC00784">
                <wp:simplePos x="0" y="0"/>
                <wp:positionH relativeFrom="margin">
                  <wp:posOffset>3367404</wp:posOffset>
                </wp:positionH>
                <wp:positionV relativeFrom="paragraph">
                  <wp:posOffset>90170</wp:posOffset>
                </wp:positionV>
                <wp:extent cx="485775" cy="866775"/>
                <wp:effectExtent l="0" t="0" r="66675" b="47625"/>
                <wp:wrapNone/>
                <wp:docPr id="50" name="Connecteur droit avec flèche 50"/>
                <wp:cNvGraphicFramePr/>
                <a:graphic xmlns:a="http://schemas.openxmlformats.org/drawingml/2006/main">
                  <a:graphicData uri="http://schemas.microsoft.com/office/word/2010/wordprocessingShape">
                    <wps:wsp>
                      <wps:cNvCnPr/>
                      <wps:spPr>
                        <a:xfrm>
                          <a:off x="0" y="0"/>
                          <a:ext cx="485775" cy="86677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828B9" id="Connecteur droit avec flèche 50" o:spid="_x0000_s1026" type="#_x0000_t32" style="position:absolute;margin-left:265.15pt;margin-top:7.1pt;width:38.25pt;height:68.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" strokecolor="#70ad47 [3209]" strokeweight=".5pt">
                <v:stroke dashstyle="longDashDot" endarrow="block" joinstyle="miter"/>
                <w10:wrap anchorx="margin"/>
              </v:shape>
            </w:pict>
          </mc:Fallback>
        </mc:AlternateContent>
      </w:r>
      <w:r w:rsidRPr="00A936E8">
        <w:rPr>
          <w:noProof/>
        </w:rPr>
        <mc:AlternateContent>
          <mc:Choice Requires="wps">
            <w:drawing>
              <wp:anchor distT="0" distB="0" distL="114300" distR="114300" simplePos="0" relativeHeight="251691008" behindDoc="0" locked="0" layoutInCell="1" allowOverlap="1" wp14:anchorId="442825CA" wp14:editId="533E9877">
                <wp:simplePos x="0" y="0"/>
                <wp:positionH relativeFrom="margin">
                  <wp:posOffset>2586354</wp:posOffset>
                </wp:positionH>
                <wp:positionV relativeFrom="paragraph">
                  <wp:posOffset>90169</wp:posOffset>
                </wp:positionV>
                <wp:extent cx="428625" cy="847725"/>
                <wp:effectExtent l="38100" t="0" r="28575" b="47625"/>
                <wp:wrapNone/>
                <wp:docPr id="47" name="Connecteur droit avec flèche 47"/>
                <wp:cNvGraphicFramePr/>
                <a:graphic xmlns:a="http://schemas.openxmlformats.org/drawingml/2006/main">
                  <a:graphicData uri="http://schemas.microsoft.com/office/word/2010/wordprocessingShape">
                    <wps:wsp>
                      <wps:cNvCnPr/>
                      <wps:spPr>
                        <a:xfrm flipH="1">
                          <a:off x="0" y="0"/>
                          <a:ext cx="428625" cy="84772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40DE9" id="Connecteur droit avec flèche 47" o:spid="_x0000_s1026" type="#_x0000_t32" style="position:absolute;margin-left:203.65pt;margin-top:7.1pt;width:33.75pt;height:66.75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" strokecolor="#70ad47 [3209]" strokeweight=".5pt">
                <v:stroke dashstyle="longDashDot"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1948179</wp:posOffset>
                </wp:positionH>
                <wp:positionV relativeFrom="paragraph">
                  <wp:posOffset>90170</wp:posOffset>
                </wp:positionV>
                <wp:extent cx="676275" cy="809625"/>
                <wp:effectExtent l="38100" t="0" r="28575" b="47625"/>
                <wp:wrapNone/>
                <wp:docPr id="44" name="Connecteur droit avec flèche 44"/>
                <wp:cNvGraphicFramePr/>
                <a:graphic xmlns:a="http://schemas.openxmlformats.org/drawingml/2006/main">
                  <a:graphicData uri="http://schemas.microsoft.com/office/word/2010/wordprocessingShape">
                    <wps:wsp>
                      <wps:cNvCnPr/>
                      <wps:spPr>
                        <a:xfrm flipH="1">
                          <a:off x="0" y="0"/>
                          <a:ext cx="676275" cy="809625"/>
                        </a:xfrm>
                        <a:prstGeom prst="straightConnector1">
                          <a:avLst/>
                        </a:prstGeom>
                        <a:ln>
                          <a:solidFill>
                            <a:schemeClr val="accent6"/>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4FD1" id="Connecteur droit avec flèche 44" o:spid="_x0000_s1026" type="#_x0000_t32" style="position:absolute;margin-left:153.4pt;margin-top:7.1pt;width:53.25pt;height:63.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" strokecolor="#70ad47 [3209]" strokeweight=".5pt">
                <v:stroke dashstyle="longDashDot" endarrow="block" joinstyle="miter"/>
              </v:shape>
            </w:pict>
          </mc:Fallback>
        </mc:AlternateContent>
      </w:r>
    </w:p>
    <w:p w:rsidR="00A936E8" w:rsidRDefault="00A936E8" w:rsidP="00DC7698">
      <w:pPr>
        <w:rPr>
          <w:lang w:val="en-US"/>
        </w:rPr>
      </w:pPr>
      <w:r>
        <w:rPr>
          <w:noProof/>
        </w:rPr>
        <mc:AlternateContent>
          <mc:Choice Requires="wps">
            <w:drawing>
              <wp:anchor distT="0" distB="0" distL="114300" distR="114300" simplePos="0" relativeHeight="251701248" behindDoc="0" locked="0" layoutInCell="1" allowOverlap="1" wp14:anchorId="7019E12B" wp14:editId="2BE031E6">
                <wp:simplePos x="0" y="0"/>
                <wp:positionH relativeFrom="margin">
                  <wp:posOffset>3495675</wp:posOffset>
                </wp:positionH>
                <wp:positionV relativeFrom="paragraph">
                  <wp:posOffset>180975</wp:posOffset>
                </wp:positionV>
                <wp:extent cx="533400" cy="36195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alpha val="0"/>
                          </a:schemeClr>
                        </a:solidFill>
                        <a:ln w="6350">
                          <a:noFill/>
                        </a:ln>
                      </wps:spPr>
                      <wps:txbx>
                        <w:txbxContent>
                          <w:p w:rsidR="00A936E8" w:rsidRPr="00A936E8" w:rsidRDefault="00A936E8" w:rsidP="00A936E8">
                            <w:pPr>
                              <w:rPr>
                                <w:sz w:val="18"/>
                                <w:szCs w:val="18"/>
                              </w:rPr>
                            </w:pPr>
                            <w:r>
                              <w:rPr>
                                <w:sz w:val="18"/>
                                <w:szCs w:val="18"/>
                              </w:rPr>
                              <w:t>WSDL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E12B" id="Zone de texte 53" o:spid="_x0000_s1063" type="#_x0000_t202" style="position:absolute;margin-left:275.25pt;margin-top:14.25pt;width:42pt;height:2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" fillcolor="white [3201]" stroked="f" strokeweight=".5pt">
                <v:fill opacity="0"/>
                <v:textbox>
                  <w:txbxContent>
                    <w:p w:rsidR="00A936E8" w:rsidRPr="00A936E8" w:rsidRDefault="00A936E8" w:rsidP="00A936E8">
                      <w:pPr>
                        <w:rPr>
                          <w:sz w:val="18"/>
                          <w:szCs w:val="18"/>
                        </w:rPr>
                      </w:pPr>
                      <w:r>
                        <w:rPr>
                          <w:sz w:val="18"/>
                          <w:szCs w:val="18"/>
                        </w:rPr>
                        <w:t>WSDL</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7BF5D767" wp14:editId="215574F8">
                <wp:simplePos x="0" y="0"/>
                <wp:positionH relativeFrom="margin">
                  <wp:posOffset>2729230</wp:posOffset>
                </wp:positionH>
                <wp:positionV relativeFrom="paragraph">
                  <wp:posOffset>186690</wp:posOffset>
                </wp:positionV>
                <wp:extent cx="533400" cy="3619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533400" cy="361950"/>
                        </a:xfrm>
                        <a:prstGeom prst="rect">
                          <a:avLst/>
                        </a:prstGeom>
                        <a:solidFill>
                          <a:schemeClr val="lt1">
                            <a:alpha val="0"/>
                          </a:schemeClr>
                        </a:solidFill>
                        <a:ln w="6350">
                          <a:noFill/>
                        </a:ln>
                      </wps:spPr>
                      <wps:txbx>
                        <w:txbxContent>
                          <w:p w:rsidR="00A936E8" w:rsidRPr="00A936E8" w:rsidRDefault="00A936E8" w:rsidP="00A936E8">
                            <w:pPr>
                              <w:rPr>
                                <w:sz w:val="18"/>
                                <w:szCs w:val="18"/>
                              </w:rPr>
                            </w:pPr>
                            <w:proofErr w:type="spellStart"/>
                            <w:r>
                              <w:rPr>
                                <w:sz w:val="18"/>
                                <w:szCs w:val="18"/>
                              </w:rPr>
                              <w:t>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D767" id="Zone de texte 52" o:spid="_x0000_s1064" type="#_x0000_t202" style="position:absolute;margin-left:214.9pt;margin-top:14.7pt;width:42pt;height:2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" fillcolor="white [3201]" stroked="f" strokeweight=".5pt">
                <v:fill opacity="0"/>
                <v:textbox>
                  <w:txbxContent>
                    <w:p w:rsidR="00A936E8" w:rsidRPr="00A936E8" w:rsidRDefault="00A936E8" w:rsidP="00A936E8">
                      <w:pPr>
                        <w:rPr>
                          <w:sz w:val="18"/>
                          <w:szCs w:val="18"/>
                        </w:rPr>
                      </w:pPr>
                      <w:proofErr w:type="spellStart"/>
                      <w:r>
                        <w:rPr>
                          <w:sz w:val="18"/>
                          <w:szCs w:val="18"/>
                        </w:rPr>
                        <w:t>Rest</w:t>
                      </w:r>
                      <w:proofErr w:type="spellEnd"/>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1557655</wp:posOffset>
                </wp:positionH>
                <wp:positionV relativeFrom="paragraph">
                  <wp:posOffset>81915</wp:posOffset>
                </wp:positionV>
                <wp:extent cx="914400" cy="36195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361950"/>
                        </a:xfrm>
                        <a:prstGeom prst="rect">
                          <a:avLst/>
                        </a:prstGeom>
                        <a:solidFill>
                          <a:schemeClr val="lt1">
                            <a:alpha val="0"/>
                          </a:schemeClr>
                        </a:solidFill>
                        <a:ln w="6350">
                          <a:noFill/>
                        </a:ln>
                      </wps:spPr>
                      <wps:txbx>
                        <w:txbxContent>
                          <w:p w:rsidR="00A936E8" w:rsidRPr="00A936E8" w:rsidRDefault="00A936E8">
                            <w:pPr>
                              <w:rPr>
                                <w:sz w:val="18"/>
                                <w:szCs w:val="18"/>
                              </w:rPr>
                            </w:pPr>
                            <w:proofErr w:type="spellStart"/>
                            <w:r w:rsidRPr="00A936E8">
                              <w:rPr>
                                <w:sz w:val="18"/>
                                <w:szCs w:val="18"/>
                              </w:rPr>
                              <w:t>Auth</w:t>
                            </w:r>
                            <w:proofErr w:type="spellEnd"/>
                            <w:r w:rsidRPr="00A936E8">
                              <w:rPr>
                                <w:sz w:val="18"/>
                                <w:szCs w:val="18"/>
                              </w:rPr>
                              <w:t xml:space="preserve"> </w:t>
                            </w:r>
                            <w:proofErr w:type="spellStart"/>
                            <w:r w:rsidRPr="00A936E8">
                              <w:rPr>
                                <w:sz w:val="18"/>
                                <w:szCs w:val="18"/>
                              </w:rPr>
                              <w:t>Token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65" type="#_x0000_t202" style="position:absolute;margin-left:122.65pt;margin-top:6.45pt;width:1in;height:28.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" fillcolor="white [3201]" stroked="f" strokeweight=".5pt">
                <v:fill opacity="0"/>
                <v:textbox>
                  <w:txbxContent>
                    <w:p w:rsidR="00A936E8" w:rsidRPr="00A936E8" w:rsidRDefault="00A936E8">
                      <w:pPr>
                        <w:rPr>
                          <w:sz w:val="18"/>
                          <w:szCs w:val="18"/>
                        </w:rPr>
                      </w:pPr>
                      <w:proofErr w:type="spellStart"/>
                      <w:r w:rsidRPr="00A936E8">
                        <w:rPr>
                          <w:sz w:val="18"/>
                          <w:szCs w:val="18"/>
                        </w:rPr>
                        <w:t>Auth</w:t>
                      </w:r>
                      <w:proofErr w:type="spellEnd"/>
                      <w:r w:rsidRPr="00A936E8">
                        <w:rPr>
                          <w:sz w:val="18"/>
                          <w:szCs w:val="18"/>
                        </w:rPr>
                        <w:t xml:space="preserve"> </w:t>
                      </w:r>
                      <w:proofErr w:type="spellStart"/>
                      <w:r w:rsidRPr="00A936E8">
                        <w:rPr>
                          <w:sz w:val="18"/>
                          <w:szCs w:val="18"/>
                        </w:rPr>
                        <w:t>Token</w:t>
                      </w:r>
                      <w:proofErr w:type="spellEnd"/>
                    </w:p>
                  </w:txbxContent>
                </v:textbox>
              </v:shape>
            </w:pict>
          </mc:Fallback>
        </mc:AlternateContent>
      </w:r>
    </w:p>
    <w:p w:rsidR="00A936E8" w:rsidRDefault="00A936E8" w:rsidP="00DC7698">
      <w:pPr>
        <w:rPr>
          <w:lang w:val="en-US"/>
        </w:rPr>
      </w:pPr>
    </w:p>
    <w:p w:rsidR="00A936E8" w:rsidRDefault="00A936E8" w:rsidP="00DC7698">
      <w:pPr>
        <w:rPr>
          <w:lang w:val="en-US"/>
        </w:rPr>
      </w:pPr>
      <w:r w:rsidRPr="00A936E8">
        <w:rPr>
          <w:noProof/>
        </w:rPr>
        <mc:AlternateContent>
          <mc:Choice Requires="wps">
            <w:drawing>
              <wp:anchor distT="0" distB="0" distL="114300" distR="114300" simplePos="0" relativeHeight="251694080" behindDoc="0" locked="0" layoutInCell="1" allowOverlap="1" wp14:anchorId="025878DA" wp14:editId="1720F4F3">
                <wp:simplePos x="0" y="0"/>
                <wp:positionH relativeFrom="column">
                  <wp:posOffset>3453129</wp:posOffset>
                </wp:positionH>
                <wp:positionV relativeFrom="paragraph">
                  <wp:posOffset>236855</wp:posOffset>
                </wp:positionV>
                <wp:extent cx="1076325" cy="342900"/>
                <wp:effectExtent l="0" t="0" r="28575" b="19050"/>
                <wp:wrapNone/>
                <wp:docPr id="49" name="Rectangle à coins arrondis 49"/>
                <wp:cNvGraphicFramePr/>
                <a:graphic xmlns:a="http://schemas.openxmlformats.org/drawingml/2006/main">
                  <a:graphicData uri="http://schemas.microsoft.com/office/word/2010/wordprocessingShape">
                    <wps:wsp>
                      <wps:cNvSpPr/>
                      <wps:spPr>
                        <a:xfrm>
                          <a:off x="0" y="0"/>
                          <a:ext cx="1076325"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r>
                              <w:rPr>
                                <w:color w:val="000000" w:themeColor="text1"/>
                                <w:sz w:val="20"/>
                              </w:rPr>
                              <w:t>Shanoir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878DA" id="Rectangle à coins arrondis 49" o:spid="_x0000_s1066" style="position:absolute;margin-left:271.9pt;margin-top:18.65pt;width:84.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" fillcolor="#70ad47 [3209]" strokecolor="#1f4d78 [1604]" strokeweight="1pt">
                <v:stroke joinstyle="miter"/>
                <v:textbox>
                  <w:txbxContent>
                    <w:p w:rsidR="00A936E8" w:rsidRPr="00A936E8" w:rsidRDefault="00A936E8" w:rsidP="00A936E8">
                      <w:pPr>
                        <w:jc w:val="center"/>
                        <w:rPr>
                          <w:color w:val="000000" w:themeColor="text1"/>
                          <w:sz w:val="20"/>
                        </w:rPr>
                      </w:pPr>
                      <w:r>
                        <w:rPr>
                          <w:color w:val="000000" w:themeColor="text1"/>
                          <w:sz w:val="20"/>
                        </w:rPr>
                        <w:t>Shanoir Old</w:t>
                      </w:r>
                    </w:p>
                  </w:txbxContent>
                </v:textbox>
              </v:roundrect>
            </w:pict>
          </mc:Fallback>
        </mc:AlternateContent>
      </w:r>
      <w:r w:rsidRPr="00A936E8">
        <w:rPr>
          <w:noProof/>
        </w:rPr>
        <mc:AlternateContent>
          <mc:Choice Requires="wps">
            <w:drawing>
              <wp:anchor distT="0" distB="0" distL="114300" distR="114300" simplePos="0" relativeHeight="251692032" behindDoc="0" locked="0" layoutInCell="1" allowOverlap="1" wp14:anchorId="7C365E99" wp14:editId="4CD80B04">
                <wp:simplePos x="0" y="0"/>
                <wp:positionH relativeFrom="column">
                  <wp:posOffset>2252980</wp:posOffset>
                </wp:positionH>
                <wp:positionV relativeFrom="paragraph">
                  <wp:posOffset>236855</wp:posOffset>
                </wp:positionV>
                <wp:extent cx="895350" cy="342900"/>
                <wp:effectExtent l="0" t="0" r="19050" b="19050"/>
                <wp:wrapNone/>
                <wp:docPr id="48" name="Rectangle à coins arrondis 48"/>
                <wp:cNvGraphicFramePr/>
                <a:graphic xmlns:a="http://schemas.openxmlformats.org/drawingml/2006/main">
                  <a:graphicData uri="http://schemas.microsoft.com/office/word/2010/wordprocessingShape">
                    <wps:wsp>
                      <wps:cNvSpPr/>
                      <wps:spPr>
                        <a:xfrm>
                          <a:off x="0" y="0"/>
                          <a:ext cx="895350"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r>
                              <w:rPr>
                                <w:color w:val="000000" w:themeColor="text1"/>
                                <w:sz w:val="20"/>
                              </w:rPr>
                              <w:t>Shanoir</w:t>
                            </w:r>
                            <w:r w:rsidR="003A5D49">
                              <w:rPr>
                                <w:color w:val="000000" w:themeColor="text1"/>
                                <w:sz w:val="20"/>
                              </w:rPr>
                              <w:t xml:space="preserve"> </w:t>
                            </w:r>
                            <w:r>
                              <w:rPr>
                                <w:color w:val="000000" w:themeColor="text1"/>
                                <w:sz w:val="20"/>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65E99" id="Rectangle à coins arrondis 48" o:spid="_x0000_s1067" style="position:absolute;margin-left:177.4pt;margin-top:18.65pt;width:70.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" fillcolor="#70ad47 [3209]" strokecolor="#1f4d78 [1604]" strokeweight="1pt">
                <v:stroke joinstyle="miter"/>
                <v:textbox>
                  <w:txbxContent>
                    <w:p w:rsidR="00A936E8" w:rsidRPr="00A936E8" w:rsidRDefault="00A936E8" w:rsidP="00A936E8">
                      <w:pPr>
                        <w:jc w:val="center"/>
                        <w:rPr>
                          <w:color w:val="000000" w:themeColor="text1"/>
                          <w:sz w:val="20"/>
                        </w:rPr>
                      </w:pPr>
                      <w:r>
                        <w:rPr>
                          <w:color w:val="000000" w:themeColor="text1"/>
                          <w:sz w:val="20"/>
                        </w:rPr>
                        <w:t>Shanoir</w:t>
                      </w:r>
                      <w:r w:rsidR="003A5D49">
                        <w:rPr>
                          <w:color w:val="000000" w:themeColor="text1"/>
                          <w:sz w:val="20"/>
                        </w:rPr>
                        <w:t xml:space="preserve"> </w:t>
                      </w:r>
                      <w:r>
                        <w:rPr>
                          <w:color w:val="000000" w:themeColor="text1"/>
                          <w:sz w:val="20"/>
                        </w:rPr>
                        <w:t>NG</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1233805</wp:posOffset>
                </wp:positionH>
                <wp:positionV relativeFrom="paragraph">
                  <wp:posOffset>217805</wp:posOffset>
                </wp:positionV>
                <wp:extent cx="733425" cy="34290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733425" cy="3429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A936E8" w:rsidRPr="00A936E8" w:rsidRDefault="00A936E8" w:rsidP="00A936E8">
                            <w:pPr>
                              <w:jc w:val="center"/>
                              <w:rPr>
                                <w:color w:val="000000" w:themeColor="text1"/>
                                <w:sz w:val="20"/>
                              </w:rPr>
                            </w:pPr>
                            <w:proofErr w:type="spellStart"/>
                            <w:proofErr w:type="gramStart"/>
                            <w:r w:rsidRPr="00A936E8">
                              <w:rPr>
                                <w:color w:val="000000" w:themeColor="text1"/>
                                <w:sz w:val="20"/>
                              </w:rPr>
                              <w:t>keycloak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6" o:spid="_x0000_s1068" style="position:absolute;margin-left:97.15pt;margin-top:17.15pt;width:57.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" fillcolor="#70ad47 [3209]" strokecolor="#1f4d78 [1604]" strokeweight="1pt">
                <v:stroke joinstyle="miter"/>
                <v:textbox>
                  <w:txbxContent>
                    <w:p w:rsidR="00A936E8" w:rsidRPr="00A936E8" w:rsidRDefault="00A936E8" w:rsidP="00A936E8">
                      <w:pPr>
                        <w:jc w:val="center"/>
                        <w:rPr>
                          <w:color w:val="000000" w:themeColor="text1"/>
                          <w:sz w:val="20"/>
                        </w:rPr>
                      </w:pPr>
                      <w:proofErr w:type="spellStart"/>
                      <w:proofErr w:type="gramStart"/>
                      <w:r w:rsidRPr="00A936E8">
                        <w:rPr>
                          <w:color w:val="000000" w:themeColor="text1"/>
                          <w:sz w:val="20"/>
                        </w:rPr>
                        <w:t>keycloak</w:t>
                      </w:r>
                      <w:proofErr w:type="spellEnd"/>
                      <w:proofErr w:type="gramEnd"/>
                    </w:p>
                  </w:txbxContent>
                </v:textbox>
              </v:roundrect>
            </w:pict>
          </mc:Fallback>
        </mc:AlternateContent>
      </w:r>
    </w:p>
    <w:p w:rsidR="00AF5970" w:rsidRDefault="00AF5970" w:rsidP="00DC7698">
      <w:pPr>
        <w:rPr>
          <w:lang w:val="en-US"/>
        </w:rPr>
      </w:pPr>
    </w:p>
    <w:p w:rsidR="00AF5970" w:rsidRDefault="00AF5970" w:rsidP="00DC7698">
      <w:pPr>
        <w:rPr>
          <w:lang w:val="en-US"/>
        </w:rPr>
      </w:pPr>
    </w:p>
    <w:p w:rsidR="00657219" w:rsidRDefault="00657219" w:rsidP="00657219">
      <w:pPr>
        <w:pStyle w:val="Corpsdetexte"/>
        <w:jc w:val="center"/>
        <w:rPr>
          <w:lang w:val="en-US"/>
        </w:rPr>
      </w:pPr>
      <w:r w:rsidRPr="00490CAB">
        <w:rPr>
          <w:b/>
          <w:color w:val="4F81BD"/>
          <w:sz w:val="18"/>
          <w:szCs w:val="18"/>
          <w:lang w:val="en-US"/>
        </w:rPr>
        <w:t xml:space="preserve">Figure </w:t>
      </w:r>
      <w:r>
        <w:rPr>
          <w:b/>
          <w:color w:val="4F81BD"/>
          <w:sz w:val="18"/>
          <w:szCs w:val="18"/>
          <w:lang w:val="en-US"/>
        </w:rPr>
        <w:t>4</w:t>
      </w:r>
      <w:r w:rsidRPr="00490CAB">
        <w:rPr>
          <w:b/>
          <w:color w:val="4F81BD"/>
          <w:sz w:val="18"/>
          <w:szCs w:val="18"/>
          <w:lang w:val="en-US"/>
        </w:rPr>
        <w:t xml:space="preserve">: </w:t>
      </w:r>
      <w:r>
        <w:rPr>
          <w:b/>
          <w:color w:val="4F81BD"/>
          <w:sz w:val="18"/>
          <w:szCs w:val="18"/>
          <w:lang w:val="en-US"/>
        </w:rPr>
        <w:t>MVC Pattern implementation in Shanoir uploader</w:t>
      </w:r>
    </w:p>
    <w:p w:rsidR="003A5D49" w:rsidRDefault="003A5D49" w:rsidP="00DC7698">
      <w:pPr>
        <w:rPr>
          <w:lang w:val="en-US"/>
        </w:rPr>
      </w:pPr>
    </w:p>
    <w:p w:rsidR="003A5D49" w:rsidRDefault="003A5D49" w:rsidP="000E2C4C">
      <w:pPr>
        <w:jc w:val="both"/>
        <w:rPr>
          <w:lang w:val="en-US"/>
        </w:rPr>
      </w:pPr>
      <w:r>
        <w:rPr>
          <w:lang w:val="en-US"/>
        </w:rPr>
        <w:t xml:space="preserve">The view ImportDetailsDialog.java is located in the package </w:t>
      </w:r>
      <w:proofErr w:type="spellStart"/>
      <w:r>
        <w:rPr>
          <w:lang w:val="en-US"/>
        </w:rPr>
        <w:t>org.shanoir.uploader.gui</w:t>
      </w:r>
      <w:proofErr w:type="spellEnd"/>
      <w:r>
        <w:rPr>
          <w:lang w:val="en-US"/>
        </w:rPr>
        <w:t>.</w:t>
      </w:r>
    </w:p>
    <w:p w:rsidR="003A5D49" w:rsidRDefault="003A5D49" w:rsidP="000E2C4C">
      <w:pPr>
        <w:jc w:val="both"/>
        <w:rPr>
          <w:lang w:val="en-US"/>
        </w:rPr>
      </w:pPr>
      <w:r>
        <w:rPr>
          <w:lang w:val="en-US"/>
        </w:rPr>
        <w:t xml:space="preserve">The design pattern observer is set between the view and the model. The view observes the model and when the model changes, the view </w:t>
      </w:r>
      <w:proofErr w:type="gramStart"/>
      <w:r>
        <w:rPr>
          <w:lang w:val="en-US"/>
        </w:rPr>
        <w:t>is updated</w:t>
      </w:r>
      <w:proofErr w:type="gramEnd"/>
      <w:r>
        <w:rPr>
          <w:lang w:val="en-US"/>
        </w:rPr>
        <w:t xml:space="preserve"> accordingly.</w:t>
      </w:r>
    </w:p>
    <w:p w:rsidR="003A5D49" w:rsidRDefault="003A5D49" w:rsidP="000E2C4C">
      <w:pPr>
        <w:jc w:val="both"/>
        <w:rPr>
          <w:lang w:val="en-US"/>
        </w:rPr>
      </w:pPr>
    </w:p>
    <w:p w:rsidR="003A5D49" w:rsidRDefault="003A5D49" w:rsidP="000E2C4C">
      <w:pPr>
        <w:jc w:val="both"/>
        <w:rPr>
          <w:lang w:val="en-US"/>
        </w:rPr>
      </w:pPr>
      <w:r>
        <w:rPr>
          <w:lang w:val="en-US"/>
        </w:rPr>
        <w:t xml:space="preserve">The model ExportData.java is located in the package </w:t>
      </w:r>
      <w:proofErr w:type="spellStart"/>
      <w:r w:rsidRPr="003A5D49">
        <w:rPr>
          <w:lang w:val="en-US"/>
        </w:rPr>
        <w:t>org.shanoir.uploader.model</w:t>
      </w:r>
      <w:proofErr w:type="spellEnd"/>
      <w:r>
        <w:rPr>
          <w:lang w:val="en-US"/>
        </w:rPr>
        <w:t>.</w:t>
      </w:r>
    </w:p>
    <w:p w:rsidR="003A5D49" w:rsidRDefault="003A5D49" w:rsidP="000E2C4C">
      <w:pPr>
        <w:jc w:val="both"/>
        <w:rPr>
          <w:lang w:val="en-US"/>
        </w:rPr>
      </w:pPr>
      <w:r>
        <w:rPr>
          <w:lang w:val="en-US"/>
        </w:rPr>
        <w:t>The model contains the input and output data. When the model changes, it notifies the observers (i.e. the view).</w:t>
      </w:r>
    </w:p>
    <w:p w:rsidR="003A5D49" w:rsidRDefault="003A5D49" w:rsidP="000E2C4C">
      <w:pPr>
        <w:jc w:val="both"/>
        <w:rPr>
          <w:lang w:val="en-US"/>
        </w:rPr>
      </w:pPr>
    </w:p>
    <w:p w:rsidR="003A5D49" w:rsidRDefault="003A5D49" w:rsidP="000E2C4C">
      <w:pPr>
        <w:jc w:val="both"/>
        <w:rPr>
          <w:lang w:val="en-US"/>
        </w:rPr>
      </w:pPr>
      <w:r>
        <w:rPr>
          <w:lang w:val="en-US"/>
        </w:rPr>
        <w:t xml:space="preserve">The controller ImportDetailsListener.java is located in the </w:t>
      </w:r>
      <w:proofErr w:type="gramStart"/>
      <w:r>
        <w:rPr>
          <w:lang w:val="en-US"/>
        </w:rPr>
        <w:t xml:space="preserve">package  </w:t>
      </w:r>
      <w:proofErr w:type="spellStart"/>
      <w:r w:rsidRPr="003A5D49">
        <w:rPr>
          <w:lang w:val="en-US"/>
        </w:rPr>
        <w:t>org.shanoir.uploader.action</w:t>
      </w:r>
      <w:proofErr w:type="spellEnd"/>
      <w:proofErr w:type="gramEnd"/>
      <w:r w:rsidR="000E2C4C">
        <w:rPr>
          <w:lang w:val="en-US"/>
        </w:rPr>
        <w:t>.</w:t>
      </w:r>
    </w:p>
    <w:p w:rsidR="003A5D49" w:rsidRDefault="003A5D49" w:rsidP="000E2C4C">
      <w:pPr>
        <w:jc w:val="both"/>
        <w:rPr>
          <w:lang w:val="en-US"/>
        </w:rPr>
      </w:pPr>
      <w:r>
        <w:rPr>
          <w:lang w:val="en-US"/>
        </w:rPr>
        <w:t xml:space="preserve">The controller catches the events from the view and update the model accordingly. In case of error, the view </w:t>
      </w:r>
      <w:proofErr w:type="gramStart"/>
      <w:r>
        <w:rPr>
          <w:lang w:val="en-US"/>
        </w:rPr>
        <w:t>is directly notified</w:t>
      </w:r>
      <w:proofErr w:type="gramEnd"/>
      <w:r>
        <w:rPr>
          <w:lang w:val="en-US"/>
        </w:rPr>
        <w:t>.</w:t>
      </w:r>
      <w:r w:rsidR="000E2C4C">
        <w:rPr>
          <w:lang w:val="en-US"/>
        </w:rPr>
        <w:t xml:space="preserve"> The controller handles the connection to the different services needed to retrieve the subject, the study and the study cards.</w:t>
      </w:r>
    </w:p>
    <w:p w:rsidR="003A5D49" w:rsidRDefault="003A5D49" w:rsidP="000E2C4C">
      <w:pPr>
        <w:jc w:val="both"/>
        <w:rPr>
          <w:lang w:val="en-US"/>
        </w:rPr>
      </w:pPr>
    </w:p>
    <w:p w:rsidR="003A5D49" w:rsidRDefault="003A5D49" w:rsidP="000E2C4C">
      <w:pPr>
        <w:jc w:val="both"/>
        <w:rPr>
          <w:lang w:val="en-US"/>
        </w:rPr>
      </w:pPr>
    </w:p>
    <w:p w:rsidR="00514A1C" w:rsidRDefault="00514A1C" w:rsidP="00514A1C">
      <w:pPr>
        <w:pStyle w:val="Titre2"/>
        <w:rPr>
          <w:lang w:val="en-US"/>
        </w:rPr>
      </w:pPr>
      <w:bookmarkStart w:id="24" w:name="_Toc484095623"/>
      <w:r>
        <w:rPr>
          <w:lang w:val="en-US"/>
        </w:rPr>
        <w:t>Services</w:t>
      </w:r>
      <w:r w:rsidR="0096265B">
        <w:rPr>
          <w:lang w:val="en-US"/>
        </w:rPr>
        <w:t xml:space="preserve"> (when automatic import is enabled)</w:t>
      </w:r>
      <w:bookmarkEnd w:id="24"/>
    </w:p>
    <w:p w:rsidR="00514A1C" w:rsidRDefault="00514A1C" w:rsidP="00DC7698">
      <w:pPr>
        <w:rPr>
          <w:lang w:val="en-US"/>
        </w:rPr>
      </w:pPr>
      <w:r>
        <w:rPr>
          <w:lang w:val="en-US"/>
        </w:rPr>
        <w:t>In order work properly, the controller needs to retrieve the following information from different referential and with different protocols:</w:t>
      </w:r>
    </w:p>
    <w:p w:rsidR="00514A1C" w:rsidRDefault="00514A1C" w:rsidP="00DC7698">
      <w:pPr>
        <w:rPr>
          <w:lang w:val="en-US"/>
        </w:rPr>
      </w:pPr>
    </w:p>
    <w:p w:rsidR="00514A1C" w:rsidRDefault="00A4147F" w:rsidP="00514A1C">
      <w:pPr>
        <w:pStyle w:val="Paragraphedeliste"/>
        <w:numPr>
          <w:ilvl w:val="0"/>
          <w:numId w:val="20"/>
        </w:numPr>
        <w:rPr>
          <w:lang w:val="en-US"/>
        </w:rPr>
      </w:pPr>
      <w:r>
        <w:rPr>
          <w:lang w:val="en-US"/>
        </w:rPr>
        <w:t>S</w:t>
      </w:r>
      <w:r w:rsidR="00514A1C" w:rsidRPr="00514A1C">
        <w:rPr>
          <w:lang w:val="en-US"/>
        </w:rPr>
        <w:t>tudy/</w:t>
      </w:r>
      <w:r>
        <w:rPr>
          <w:lang w:val="en-US"/>
        </w:rPr>
        <w:t xml:space="preserve"> S</w:t>
      </w:r>
      <w:r w:rsidR="00514A1C" w:rsidRPr="00514A1C">
        <w:rPr>
          <w:lang w:val="en-US"/>
        </w:rPr>
        <w:t>tudy cards</w:t>
      </w:r>
      <w:r w:rsidR="00D265DC">
        <w:rPr>
          <w:lang w:val="en-US"/>
        </w:rPr>
        <w:t xml:space="preserve"> list</w:t>
      </w:r>
      <w:r w:rsidR="00057804">
        <w:rPr>
          <w:lang w:val="en-US"/>
        </w:rPr>
        <w:t>s</w:t>
      </w:r>
      <w:r w:rsidR="00514A1C" w:rsidRPr="00514A1C">
        <w:rPr>
          <w:lang w:val="en-US"/>
        </w:rPr>
        <w:t xml:space="preserve">, </w:t>
      </w:r>
    </w:p>
    <w:p w:rsidR="003A5D49" w:rsidRDefault="00A4147F" w:rsidP="00514A1C">
      <w:pPr>
        <w:pStyle w:val="Paragraphedeliste"/>
        <w:numPr>
          <w:ilvl w:val="0"/>
          <w:numId w:val="20"/>
        </w:numPr>
        <w:rPr>
          <w:lang w:val="en-US"/>
        </w:rPr>
      </w:pPr>
      <w:r>
        <w:rPr>
          <w:lang w:val="en-US"/>
        </w:rPr>
        <w:t>S</w:t>
      </w:r>
      <w:r w:rsidR="00514A1C">
        <w:rPr>
          <w:lang w:val="en-US"/>
        </w:rPr>
        <w:t>ubject (if it exists, else the subject will be created automatically during the export)</w:t>
      </w:r>
    </w:p>
    <w:p w:rsidR="0096265B" w:rsidRPr="0096265B" w:rsidRDefault="00A4147F" w:rsidP="0096265B">
      <w:pPr>
        <w:pStyle w:val="Paragraphedeliste"/>
        <w:numPr>
          <w:ilvl w:val="0"/>
          <w:numId w:val="20"/>
        </w:numPr>
        <w:rPr>
          <w:lang w:val="en-US"/>
        </w:rPr>
      </w:pPr>
      <w:r>
        <w:rPr>
          <w:lang w:val="en-US"/>
        </w:rPr>
        <w:t>MR</w:t>
      </w:r>
      <w:r w:rsidR="00514A1C">
        <w:rPr>
          <w:lang w:val="en-US"/>
        </w:rPr>
        <w:t xml:space="preserve"> Examination</w:t>
      </w:r>
    </w:p>
    <w:p w:rsidR="0096265B" w:rsidRDefault="0096265B" w:rsidP="0096265B">
      <w:pPr>
        <w:rPr>
          <w:lang w:val="en-US"/>
        </w:rPr>
      </w:pPr>
    </w:p>
    <w:p w:rsidR="0096265B" w:rsidRDefault="0096265B" w:rsidP="0096265B">
      <w:pPr>
        <w:pStyle w:val="Titre3"/>
        <w:rPr>
          <w:lang w:val="en-US"/>
        </w:rPr>
      </w:pPr>
      <w:bookmarkStart w:id="25" w:name="_Toc484095624"/>
      <w:r w:rsidRPr="0096265B">
        <w:rPr>
          <w:lang w:val="en-US"/>
        </w:rPr>
        <w:t>Study/ Study cards lists</w:t>
      </w:r>
      <w:bookmarkEnd w:id="25"/>
    </w:p>
    <w:p w:rsidR="0096265B" w:rsidRDefault="0096265B" w:rsidP="0096265B">
      <w:pPr>
        <w:rPr>
          <w:lang w:val="en-US"/>
        </w:rPr>
      </w:pPr>
    </w:p>
    <w:p w:rsidR="0096265B" w:rsidRPr="0096265B" w:rsidRDefault="0096265B" w:rsidP="0096265B">
      <w:pPr>
        <w:rPr>
          <w:lang w:val="en-US"/>
        </w:rPr>
      </w:pPr>
      <w:r>
        <w:rPr>
          <w:lang w:val="en-US"/>
        </w:rPr>
        <w:t xml:space="preserve">In order to retrieve the study and study cards, the application queries the ShanoirNG server through a rest service </w:t>
      </w:r>
      <w:r>
        <w:rPr>
          <w:highlight w:val="yellow"/>
          <w:lang w:val="en-US"/>
        </w:rPr>
        <w:t>{SPECIFY URL}</w:t>
      </w:r>
      <w:r>
        <w:rPr>
          <w:lang w:val="en-US"/>
        </w:rPr>
        <w:t xml:space="preserve">. In order to access the rest service, the controller needs to obtain first an authentication token though Keycloak client. Once the token </w:t>
      </w:r>
      <w:proofErr w:type="gramStart"/>
      <w:r>
        <w:rPr>
          <w:lang w:val="en-US"/>
        </w:rPr>
        <w:t>is granted</w:t>
      </w:r>
      <w:proofErr w:type="gramEnd"/>
      <w:r>
        <w:rPr>
          <w:lang w:val="en-US"/>
        </w:rPr>
        <w:t>, the controller query ShanoirNG rest service.</w:t>
      </w:r>
    </w:p>
    <w:p w:rsidR="0096265B" w:rsidRPr="0096265B" w:rsidRDefault="0096265B" w:rsidP="0096265B">
      <w:pPr>
        <w:rPr>
          <w:lang w:val="en-US"/>
        </w:rPr>
      </w:pPr>
    </w:p>
    <w:p w:rsidR="0096265B" w:rsidRDefault="0096265B" w:rsidP="0096265B">
      <w:pPr>
        <w:pStyle w:val="Titre3"/>
        <w:rPr>
          <w:lang w:val="en-US"/>
        </w:rPr>
      </w:pPr>
      <w:bookmarkStart w:id="26" w:name="_Toc484095625"/>
      <w:r>
        <w:rPr>
          <w:lang w:val="en-US"/>
        </w:rPr>
        <w:t>Subject</w:t>
      </w:r>
      <w:bookmarkEnd w:id="26"/>
    </w:p>
    <w:p w:rsidR="0096265B" w:rsidRDefault="0096265B" w:rsidP="00DC7698">
      <w:pPr>
        <w:rPr>
          <w:lang w:val="en-US"/>
        </w:rPr>
      </w:pPr>
      <w:r>
        <w:rPr>
          <w:lang w:val="en-US"/>
        </w:rPr>
        <w:t xml:space="preserve">In order to identify the subject linked to the selected subject in the </w:t>
      </w:r>
      <w:proofErr w:type="spellStart"/>
      <w:r>
        <w:rPr>
          <w:lang w:val="en-US"/>
        </w:rPr>
        <w:t>Dicom</w:t>
      </w:r>
      <w:proofErr w:type="spellEnd"/>
      <w:r>
        <w:rPr>
          <w:lang w:val="en-US"/>
        </w:rPr>
        <w:t xml:space="preserve"> server, the controller queries Shanoir old through a soap request </w:t>
      </w:r>
      <w:r>
        <w:rPr>
          <w:highlight w:val="yellow"/>
          <w:lang w:val="en-US"/>
        </w:rPr>
        <w:t>{SPECIFY URL}</w:t>
      </w:r>
      <w:r>
        <w:rPr>
          <w:lang w:val="en-US"/>
        </w:rPr>
        <w:t xml:space="preserve">. </w:t>
      </w:r>
    </w:p>
    <w:p w:rsidR="00AF5970" w:rsidRDefault="0096265B" w:rsidP="004D577A">
      <w:pPr>
        <w:rPr>
          <w:lang w:val="en-US"/>
        </w:rPr>
      </w:pPr>
      <w:r>
        <w:rPr>
          <w:lang w:val="en-US"/>
        </w:rPr>
        <w:t xml:space="preserve">Note: If the subject does not exists in Shanoir old, the user </w:t>
      </w:r>
      <w:proofErr w:type="gramStart"/>
      <w:r>
        <w:rPr>
          <w:lang w:val="en-US"/>
        </w:rPr>
        <w:t>is asked</w:t>
      </w:r>
      <w:proofErr w:type="gramEnd"/>
      <w:r>
        <w:rPr>
          <w:lang w:val="en-US"/>
        </w:rPr>
        <w:t xml:space="preserve"> to fill the subject fields accordingly. The subject is created, if </w:t>
      </w:r>
      <w:r w:rsidR="004D577A">
        <w:rPr>
          <w:lang w:val="en-US"/>
        </w:rPr>
        <w:t xml:space="preserve">and only if </w:t>
      </w:r>
      <w:proofErr w:type="gramStart"/>
      <w:r>
        <w:rPr>
          <w:lang w:val="en-US"/>
        </w:rPr>
        <w:t xml:space="preserve">all </w:t>
      </w:r>
      <w:r w:rsidR="004D577A">
        <w:rPr>
          <w:lang w:val="en-US"/>
        </w:rPr>
        <w:t xml:space="preserve">the </w:t>
      </w:r>
      <w:r>
        <w:rPr>
          <w:lang w:val="en-US"/>
        </w:rPr>
        <w:t>mandatory fields are filled by the user</w:t>
      </w:r>
      <w:proofErr w:type="gramEnd"/>
      <w:r>
        <w:rPr>
          <w:lang w:val="en-US"/>
        </w:rPr>
        <w:t>, once the user click on the export button</w:t>
      </w:r>
      <w:r w:rsidR="004D577A">
        <w:rPr>
          <w:lang w:val="en-US"/>
        </w:rPr>
        <w:t xml:space="preserve">. Another soap service is then used in order to create the subject in the Shanoir old referential. </w:t>
      </w:r>
      <w:r w:rsidR="004D577A">
        <w:rPr>
          <w:highlight w:val="yellow"/>
          <w:lang w:val="en-US"/>
        </w:rPr>
        <w:t>{SPECIFY URL}</w:t>
      </w:r>
      <w:r w:rsidR="004D577A">
        <w:rPr>
          <w:lang w:val="en-US"/>
        </w:rPr>
        <w:t>.</w:t>
      </w:r>
    </w:p>
    <w:p w:rsidR="0096265B" w:rsidRDefault="0096265B" w:rsidP="00DC7698">
      <w:pPr>
        <w:rPr>
          <w:lang w:val="en-US"/>
        </w:rPr>
      </w:pPr>
    </w:p>
    <w:p w:rsidR="004D577A" w:rsidRDefault="004D577A" w:rsidP="004D577A">
      <w:pPr>
        <w:pStyle w:val="Titre3"/>
        <w:rPr>
          <w:lang w:val="en-US"/>
        </w:rPr>
      </w:pPr>
      <w:bookmarkStart w:id="27" w:name="_Toc484095626"/>
      <w:r>
        <w:rPr>
          <w:lang w:val="en-US"/>
        </w:rPr>
        <w:t>MR Examination</w:t>
      </w:r>
      <w:bookmarkEnd w:id="27"/>
    </w:p>
    <w:p w:rsidR="004D577A" w:rsidRDefault="004D577A" w:rsidP="00DC7698">
      <w:pPr>
        <w:rPr>
          <w:lang w:val="en-US"/>
        </w:rPr>
      </w:pPr>
      <w:r w:rsidRPr="004D577A">
        <w:rPr>
          <w:highlight w:val="yellow"/>
          <w:lang w:val="en-US"/>
        </w:rPr>
        <w:t>{TO BE COMPLETED}</w:t>
      </w:r>
    </w:p>
    <w:p w:rsidR="004D577A" w:rsidRPr="00DC7698" w:rsidRDefault="004D577A" w:rsidP="00DC7698">
      <w:pPr>
        <w:rPr>
          <w:lang w:val="en-US"/>
        </w:rPr>
      </w:pPr>
    </w:p>
    <w:sectPr w:rsidR="004D577A" w:rsidRPr="00DC7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Tahoma" w:hAnsi="Tahoma"/>
        <w:b/>
        <w:i w:val="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bullet"/>
      <w:lvlText w:val=""/>
      <w:lvlJc w:val="left"/>
      <w:pPr>
        <w:tabs>
          <w:tab w:val="num" w:pos="1418"/>
        </w:tabs>
        <w:ind w:left="1418" w:hanging="360"/>
      </w:pPr>
      <w:rPr>
        <w:rFonts w:ascii="Symbol" w:hAnsi="Symbol" w:cs="OpenSymbol"/>
      </w:rPr>
    </w:lvl>
    <w:lvl w:ilvl="1">
      <w:start w:val="1"/>
      <w:numFmt w:val="bullet"/>
      <w:lvlText w:val="◦"/>
      <w:lvlJc w:val="left"/>
      <w:pPr>
        <w:tabs>
          <w:tab w:val="num" w:pos="1778"/>
        </w:tabs>
        <w:ind w:left="1778" w:hanging="360"/>
      </w:pPr>
      <w:rPr>
        <w:rFonts w:ascii="OpenSymbol" w:hAnsi="OpenSymbol" w:cs="OpenSymbol"/>
      </w:rPr>
    </w:lvl>
    <w:lvl w:ilvl="2">
      <w:start w:val="1"/>
      <w:numFmt w:val="bullet"/>
      <w:lvlText w:val="▪"/>
      <w:lvlJc w:val="left"/>
      <w:pPr>
        <w:tabs>
          <w:tab w:val="num" w:pos="2138"/>
        </w:tabs>
        <w:ind w:left="2138" w:hanging="360"/>
      </w:pPr>
      <w:rPr>
        <w:rFonts w:ascii="OpenSymbol" w:hAnsi="OpenSymbol" w:cs="OpenSymbol"/>
      </w:rPr>
    </w:lvl>
    <w:lvl w:ilvl="3">
      <w:start w:val="1"/>
      <w:numFmt w:val="bullet"/>
      <w:lvlText w:val=""/>
      <w:lvlJc w:val="left"/>
      <w:pPr>
        <w:tabs>
          <w:tab w:val="num" w:pos="2498"/>
        </w:tabs>
        <w:ind w:left="2498" w:hanging="360"/>
      </w:pPr>
      <w:rPr>
        <w:rFonts w:ascii="Symbol" w:hAnsi="Symbol" w:cs="OpenSymbol"/>
      </w:rPr>
    </w:lvl>
    <w:lvl w:ilvl="4">
      <w:start w:val="1"/>
      <w:numFmt w:val="bullet"/>
      <w:lvlText w:val="◦"/>
      <w:lvlJc w:val="left"/>
      <w:pPr>
        <w:tabs>
          <w:tab w:val="num" w:pos="2858"/>
        </w:tabs>
        <w:ind w:left="2858" w:hanging="360"/>
      </w:pPr>
      <w:rPr>
        <w:rFonts w:ascii="OpenSymbol" w:hAnsi="OpenSymbol" w:cs="OpenSymbol"/>
      </w:rPr>
    </w:lvl>
    <w:lvl w:ilvl="5">
      <w:start w:val="1"/>
      <w:numFmt w:val="bullet"/>
      <w:lvlText w:val="▪"/>
      <w:lvlJc w:val="left"/>
      <w:pPr>
        <w:tabs>
          <w:tab w:val="num" w:pos="3218"/>
        </w:tabs>
        <w:ind w:left="3218" w:hanging="360"/>
      </w:pPr>
      <w:rPr>
        <w:rFonts w:ascii="OpenSymbol" w:hAnsi="OpenSymbol" w:cs="OpenSymbol"/>
      </w:rPr>
    </w:lvl>
    <w:lvl w:ilvl="6">
      <w:start w:val="1"/>
      <w:numFmt w:val="bullet"/>
      <w:lvlText w:val=""/>
      <w:lvlJc w:val="left"/>
      <w:pPr>
        <w:tabs>
          <w:tab w:val="num" w:pos="3578"/>
        </w:tabs>
        <w:ind w:left="3578" w:hanging="360"/>
      </w:pPr>
      <w:rPr>
        <w:rFonts w:ascii="Symbol" w:hAnsi="Symbol" w:cs="OpenSymbol"/>
      </w:rPr>
    </w:lvl>
    <w:lvl w:ilvl="7">
      <w:start w:val="1"/>
      <w:numFmt w:val="bullet"/>
      <w:lvlText w:val="◦"/>
      <w:lvlJc w:val="left"/>
      <w:pPr>
        <w:tabs>
          <w:tab w:val="num" w:pos="3938"/>
        </w:tabs>
        <w:ind w:left="3938" w:hanging="360"/>
      </w:pPr>
      <w:rPr>
        <w:rFonts w:ascii="OpenSymbol" w:hAnsi="OpenSymbol" w:cs="OpenSymbol"/>
      </w:rPr>
    </w:lvl>
    <w:lvl w:ilvl="8">
      <w:start w:val="1"/>
      <w:numFmt w:val="bullet"/>
      <w:lvlText w:val="▪"/>
      <w:lvlJc w:val="left"/>
      <w:pPr>
        <w:tabs>
          <w:tab w:val="num" w:pos="4298"/>
        </w:tabs>
        <w:ind w:left="4298"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11"/>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88012D8"/>
    <w:multiLevelType w:val="hybridMultilevel"/>
    <w:tmpl w:val="3E1E7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9F1600"/>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4" w15:restartNumberingAfterBreak="0">
    <w:nsid w:val="39B63D3C"/>
    <w:multiLevelType w:val="hybridMultilevel"/>
    <w:tmpl w:val="D7FA47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20030E"/>
    <w:multiLevelType w:val="hybridMultilevel"/>
    <w:tmpl w:val="D2EAD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C47AEC"/>
    <w:multiLevelType w:val="hybridMultilevel"/>
    <w:tmpl w:val="E7987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5D7A0A"/>
    <w:multiLevelType w:val="hybridMultilevel"/>
    <w:tmpl w:val="35C8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6D6C8A"/>
    <w:multiLevelType w:val="hybridMultilevel"/>
    <w:tmpl w:val="70D2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20667F"/>
    <w:multiLevelType w:val="hybridMultilevel"/>
    <w:tmpl w:val="E8220152"/>
    <w:lvl w:ilvl="0" w:tplc="040C0001">
      <w:start w:val="1"/>
      <w:numFmt w:val="bullet"/>
      <w:lvlText w:val=""/>
      <w:lvlJc w:val="left"/>
      <w:pPr>
        <w:ind w:left="720" w:hanging="360"/>
      </w:pPr>
      <w:rPr>
        <w:rFonts w:ascii="Symbol" w:hAnsi="Symbol" w:hint="default"/>
      </w:rPr>
    </w:lvl>
    <w:lvl w:ilvl="1" w:tplc="347A8270">
      <w:start w:val="1"/>
      <w:numFmt w:val="bullet"/>
      <w:lvlText w:val=""/>
      <w:lvlJc w:val="left"/>
      <w:pPr>
        <w:ind w:left="1440" w:hanging="360"/>
      </w:pPr>
      <w:rPr>
        <w:rFonts w:ascii="Wingdings" w:eastAsiaTheme="minorEastAsia"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8"/>
  </w:num>
  <w:num w:numId="7">
    <w:abstractNumId w:val="14"/>
  </w:num>
  <w:num w:numId="8">
    <w:abstractNumId w:val="18"/>
  </w:num>
  <w:num w:numId="9">
    <w:abstractNumId w:val="4"/>
  </w:num>
  <w:num w:numId="10">
    <w:abstractNumId w:val="10"/>
  </w:num>
  <w:num w:numId="11">
    <w:abstractNumId w:val="19"/>
  </w:num>
  <w:num w:numId="12">
    <w:abstractNumId w:val="15"/>
  </w:num>
  <w:num w:numId="13">
    <w:abstractNumId w:val="12"/>
  </w:num>
  <w:num w:numId="14">
    <w:abstractNumId w:val="17"/>
  </w:num>
  <w:num w:numId="15">
    <w:abstractNumId w:val="13"/>
  </w:num>
  <w:num w:numId="16">
    <w:abstractNumId w:val="5"/>
  </w:num>
  <w:num w:numId="17">
    <w:abstractNumId w:val="6"/>
  </w:num>
  <w:num w:numId="18">
    <w:abstractNumId w:val="9"/>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7D"/>
    <w:rsid w:val="00002291"/>
    <w:rsid w:val="0002027C"/>
    <w:rsid w:val="00057804"/>
    <w:rsid w:val="000C75F1"/>
    <w:rsid w:val="000E2C4C"/>
    <w:rsid w:val="000E7678"/>
    <w:rsid w:val="000F4F6C"/>
    <w:rsid w:val="00126977"/>
    <w:rsid w:val="00136B1A"/>
    <w:rsid w:val="00194E12"/>
    <w:rsid w:val="001A3ED2"/>
    <w:rsid w:val="00287368"/>
    <w:rsid w:val="0035330E"/>
    <w:rsid w:val="00372A47"/>
    <w:rsid w:val="003A5D49"/>
    <w:rsid w:val="003D6703"/>
    <w:rsid w:val="003E7159"/>
    <w:rsid w:val="00441225"/>
    <w:rsid w:val="00490CAB"/>
    <w:rsid w:val="004D577A"/>
    <w:rsid w:val="00514A1C"/>
    <w:rsid w:val="005424D8"/>
    <w:rsid w:val="00565361"/>
    <w:rsid w:val="0062536C"/>
    <w:rsid w:val="00657219"/>
    <w:rsid w:val="006904B9"/>
    <w:rsid w:val="00767DE3"/>
    <w:rsid w:val="007A6CE3"/>
    <w:rsid w:val="007C477C"/>
    <w:rsid w:val="007C5C7D"/>
    <w:rsid w:val="007D1F82"/>
    <w:rsid w:val="007E258C"/>
    <w:rsid w:val="00817228"/>
    <w:rsid w:val="00853B31"/>
    <w:rsid w:val="00914F46"/>
    <w:rsid w:val="00952CFA"/>
    <w:rsid w:val="0096265B"/>
    <w:rsid w:val="0096464E"/>
    <w:rsid w:val="00975BAA"/>
    <w:rsid w:val="009A232B"/>
    <w:rsid w:val="00A4147F"/>
    <w:rsid w:val="00A46278"/>
    <w:rsid w:val="00A936E8"/>
    <w:rsid w:val="00AD2C9B"/>
    <w:rsid w:val="00AF5970"/>
    <w:rsid w:val="00B23498"/>
    <w:rsid w:val="00B9786F"/>
    <w:rsid w:val="00BB103E"/>
    <w:rsid w:val="00BF3E34"/>
    <w:rsid w:val="00C30BBE"/>
    <w:rsid w:val="00C77980"/>
    <w:rsid w:val="00C9326A"/>
    <w:rsid w:val="00C93479"/>
    <w:rsid w:val="00CE0CE1"/>
    <w:rsid w:val="00CF4B8A"/>
    <w:rsid w:val="00D265DC"/>
    <w:rsid w:val="00D6667E"/>
    <w:rsid w:val="00DA24DC"/>
    <w:rsid w:val="00DC7698"/>
    <w:rsid w:val="00DD13B7"/>
    <w:rsid w:val="00DE7BDF"/>
    <w:rsid w:val="00E24941"/>
    <w:rsid w:val="00E61871"/>
    <w:rsid w:val="00E86A61"/>
    <w:rsid w:val="00E95BB7"/>
    <w:rsid w:val="00F033F0"/>
    <w:rsid w:val="00F1266D"/>
    <w:rsid w:val="00F50436"/>
    <w:rsid w:val="00F76049"/>
    <w:rsid w:val="00FA706D"/>
    <w:rsid w:val="00FC7F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C25"/>
  <w15:chartTrackingRefBased/>
  <w15:docId w15:val="{2DF97B1D-D3D1-485D-ABB0-CB9BB92D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C7D"/>
    <w:pPr>
      <w:spacing w:before="120" w:after="0" w:line="240" w:lineRule="auto"/>
    </w:pPr>
    <w:rPr>
      <w:rFonts w:ascii="Arial" w:eastAsia="Times New Roman" w:hAnsi="Arial" w:cs="Times New Roman"/>
      <w:szCs w:val="20"/>
      <w:lang w:eastAsia="fr-FR"/>
    </w:rPr>
  </w:style>
  <w:style w:type="paragraph" w:styleId="Titre1">
    <w:name w:val="heading 1"/>
    <w:basedOn w:val="Normal"/>
    <w:next w:val="Normal"/>
    <w:link w:val="Titre1Car"/>
    <w:uiPriority w:val="9"/>
    <w:qFormat/>
    <w:rsid w:val="007C5C7D"/>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7C5C7D"/>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unhideWhenUsed/>
    <w:qFormat/>
    <w:rsid w:val="00DC7698"/>
    <w:pPr>
      <w:keepNext/>
      <w:keepLines/>
      <w:spacing w:before="40"/>
      <w:outlineLvl w:val="2"/>
    </w:pPr>
    <w:rPr>
      <w:rFonts w:asciiTheme="majorHAnsi" w:eastAsiaTheme="majorEastAsia" w:hAnsiTheme="majorHAnsi" w:cstheme="majorBidi"/>
      <w:color w:val="1F4D78"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C7D"/>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uiPriority w:val="9"/>
    <w:rsid w:val="007C5C7D"/>
    <w:rPr>
      <w:rFonts w:ascii="Cambria" w:eastAsia="Times New Roman" w:hAnsi="Cambria" w:cs="Times New Roman"/>
      <w:b/>
      <w:bCs/>
      <w:i/>
      <w:iCs/>
      <w:sz w:val="28"/>
      <w:szCs w:val="28"/>
      <w:lang w:eastAsia="fr-FR"/>
    </w:rPr>
  </w:style>
  <w:style w:type="paragraph" w:styleId="Corpsdetexte">
    <w:name w:val="Body Text"/>
    <w:basedOn w:val="Normal"/>
    <w:link w:val="CorpsdetexteCar"/>
    <w:rsid w:val="007C5C7D"/>
    <w:pPr>
      <w:jc w:val="both"/>
    </w:pPr>
    <w:rPr>
      <w:rFonts w:ascii="Helvetica" w:hAnsi="Helvetica"/>
    </w:rPr>
  </w:style>
  <w:style w:type="character" w:customStyle="1" w:styleId="CorpsdetexteCar">
    <w:name w:val="Corps de texte Car"/>
    <w:basedOn w:val="Policepardfaut"/>
    <w:link w:val="Corpsdetexte"/>
    <w:rsid w:val="007C5C7D"/>
    <w:rPr>
      <w:rFonts w:ascii="Helvetica" w:eastAsia="Times New Roman" w:hAnsi="Helvetica" w:cs="Times New Roman"/>
      <w:szCs w:val="20"/>
      <w:lang w:eastAsia="fr-FR"/>
    </w:rPr>
  </w:style>
  <w:style w:type="character" w:styleId="Marquedecommentaire">
    <w:name w:val="annotation reference"/>
    <w:semiHidden/>
    <w:rsid w:val="007C5C7D"/>
    <w:rPr>
      <w:sz w:val="16"/>
      <w:szCs w:val="16"/>
    </w:rPr>
  </w:style>
  <w:style w:type="paragraph" w:styleId="Commentaire">
    <w:name w:val="annotation text"/>
    <w:basedOn w:val="Normal"/>
    <w:link w:val="CommentaireCar"/>
    <w:semiHidden/>
    <w:rsid w:val="007C5C7D"/>
    <w:rPr>
      <w:sz w:val="20"/>
    </w:rPr>
  </w:style>
  <w:style w:type="character" w:customStyle="1" w:styleId="CommentaireCar">
    <w:name w:val="Commentaire Car"/>
    <w:basedOn w:val="Policepardfaut"/>
    <w:link w:val="Commentaire"/>
    <w:semiHidden/>
    <w:rsid w:val="007C5C7D"/>
    <w:rPr>
      <w:rFonts w:ascii="Arial" w:eastAsia="Times New Roman" w:hAnsi="Arial" w:cs="Times New Roman"/>
      <w:sz w:val="20"/>
      <w:szCs w:val="20"/>
      <w:lang w:eastAsia="fr-FR"/>
    </w:rPr>
  </w:style>
  <w:style w:type="character" w:customStyle="1" w:styleId="TitreCar">
    <w:name w:val="Titre Car"/>
    <w:rsid w:val="007C5C7D"/>
    <w:rPr>
      <w:rFonts w:ascii="Verdana" w:hAnsi="Verdana"/>
      <w:b/>
      <w:kern w:val="1"/>
      <w:sz w:val="28"/>
    </w:rPr>
  </w:style>
  <w:style w:type="character" w:styleId="Emphaseintense">
    <w:name w:val="Intense Emphasis"/>
    <w:qFormat/>
    <w:rsid w:val="007C5C7D"/>
    <w:rPr>
      <w:b/>
      <w:bCs/>
      <w:i/>
      <w:iCs/>
      <w:color w:val="4F81BD"/>
    </w:rPr>
  </w:style>
  <w:style w:type="paragraph" w:styleId="TitreTR">
    <w:name w:val="toa heading"/>
    <w:basedOn w:val="Normal"/>
    <w:rsid w:val="007C5C7D"/>
    <w:pPr>
      <w:keepNext/>
      <w:suppressLineNumbers/>
      <w:suppressAutoHyphens/>
      <w:spacing w:before="0" w:line="276" w:lineRule="auto"/>
      <w:jc w:val="both"/>
    </w:pPr>
    <w:rPr>
      <w:rFonts w:eastAsia="Microsoft YaHei" w:cs="Mangal"/>
      <w:b/>
      <w:bCs/>
      <w:sz w:val="32"/>
      <w:szCs w:val="32"/>
      <w:lang w:eastAsia="zh-CN"/>
    </w:rPr>
  </w:style>
  <w:style w:type="paragraph" w:customStyle="1" w:styleId="Lgende2">
    <w:name w:val="Légende2"/>
    <w:basedOn w:val="Normal"/>
    <w:next w:val="Normal"/>
    <w:rsid w:val="007C5C7D"/>
    <w:pPr>
      <w:suppressAutoHyphens/>
      <w:spacing w:before="0" w:after="200"/>
    </w:pPr>
    <w:rPr>
      <w:rFonts w:ascii="Calibri" w:hAnsi="Calibri" w:cs="Calibri"/>
      <w:b/>
      <w:bCs/>
      <w:color w:val="4F81BD"/>
      <w:sz w:val="18"/>
      <w:szCs w:val="18"/>
      <w:lang w:eastAsia="zh-CN"/>
    </w:rPr>
  </w:style>
  <w:style w:type="paragraph" w:styleId="Sansinterligne">
    <w:name w:val="No Spacing"/>
    <w:qFormat/>
    <w:rsid w:val="007C5C7D"/>
    <w:pPr>
      <w:suppressAutoHyphens/>
      <w:spacing w:after="0" w:line="240" w:lineRule="auto"/>
    </w:pPr>
    <w:rPr>
      <w:rFonts w:ascii="Calibri" w:eastAsia="Times New Roman" w:hAnsi="Calibri" w:cs="Calibri"/>
      <w:lang w:eastAsia="zh-CN"/>
    </w:rPr>
  </w:style>
  <w:style w:type="paragraph" w:styleId="Paragraphedeliste">
    <w:name w:val="List Paragraph"/>
    <w:basedOn w:val="Normal"/>
    <w:qFormat/>
    <w:rsid w:val="007C5C7D"/>
    <w:pPr>
      <w:suppressAutoHyphens/>
      <w:spacing w:before="0" w:after="200" w:line="276" w:lineRule="auto"/>
      <w:ind w:left="720"/>
    </w:pPr>
    <w:rPr>
      <w:rFonts w:ascii="Calibri" w:hAnsi="Calibri" w:cs="Calibri"/>
      <w:szCs w:val="22"/>
      <w:lang w:eastAsia="zh-CN"/>
    </w:rPr>
  </w:style>
  <w:style w:type="paragraph" w:customStyle="1" w:styleId="Lgende3">
    <w:name w:val="Légende3"/>
    <w:basedOn w:val="Normal"/>
    <w:next w:val="Normal"/>
    <w:rsid w:val="007C5C7D"/>
    <w:pPr>
      <w:suppressAutoHyphens/>
      <w:spacing w:before="0" w:after="200" w:line="276" w:lineRule="auto"/>
    </w:pPr>
    <w:rPr>
      <w:rFonts w:ascii="Calibri" w:hAnsi="Calibri" w:cs="Calibri"/>
      <w:b/>
      <w:bCs/>
      <w:sz w:val="20"/>
      <w:lang w:eastAsia="zh-CN"/>
    </w:rPr>
  </w:style>
  <w:style w:type="paragraph" w:customStyle="1" w:styleId="Standard">
    <w:name w:val="Standard"/>
    <w:rsid w:val="007C5C7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Textedebulles">
    <w:name w:val="Balloon Text"/>
    <w:basedOn w:val="Normal"/>
    <w:link w:val="TextedebullesCar"/>
    <w:uiPriority w:val="99"/>
    <w:semiHidden/>
    <w:unhideWhenUsed/>
    <w:rsid w:val="007C5C7D"/>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5C7D"/>
    <w:rPr>
      <w:rFonts w:ascii="Segoe UI" w:eastAsia="Times New Roman" w:hAnsi="Segoe UI" w:cs="Segoe UI"/>
      <w:sz w:val="18"/>
      <w:szCs w:val="18"/>
      <w:lang w:eastAsia="fr-FR"/>
    </w:rPr>
  </w:style>
  <w:style w:type="paragraph" w:styleId="Objetducommentaire">
    <w:name w:val="annotation subject"/>
    <w:basedOn w:val="Commentaire"/>
    <w:next w:val="Commentaire"/>
    <w:link w:val="ObjetducommentaireCar"/>
    <w:uiPriority w:val="99"/>
    <w:semiHidden/>
    <w:unhideWhenUsed/>
    <w:rsid w:val="007C5C7D"/>
    <w:rPr>
      <w:b/>
      <w:bCs/>
    </w:rPr>
  </w:style>
  <w:style w:type="character" w:customStyle="1" w:styleId="ObjetducommentaireCar">
    <w:name w:val="Objet du commentaire Car"/>
    <w:basedOn w:val="CommentaireCar"/>
    <w:link w:val="Objetducommentaire"/>
    <w:uiPriority w:val="99"/>
    <w:semiHidden/>
    <w:rsid w:val="007C5C7D"/>
    <w:rPr>
      <w:rFonts w:ascii="Arial" w:eastAsia="Times New Roman" w:hAnsi="Arial" w:cs="Times New Roman"/>
      <w:b/>
      <w:bCs/>
      <w:sz w:val="20"/>
      <w:szCs w:val="20"/>
      <w:lang w:eastAsia="fr-FR"/>
    </w:rPr>
  </w:style>
  <w:style w:type="paragraph" w:customStyle="1" w:styleId="TableContents">
    <w:name w:val="Table Contents"/>
    <w:basedOn w:val="Normal"/>
    <w:rsid w:val="00BB103E"/>
    <w:pPr>
      <w:suppressLineNumbers/>
      <w:suppressAutoHyphens/>
      <w:spacing w:before="0" w:after="200" w:line="276" w:lineRule="auto"/>
    </w:pPr>
    <w:rPr>
      <w:rFonts w:ascii="Calibri" w:hAnsi="Calibri" w:cs="Calibri"/>
      <w:szCs w:val="22"/>
      <w:lang w:eastAsia="ar-SA"/>
    </w:rPr>
  </w:style>
  <w:style w:type="character" w:styleId="Lienhypertexte">
    <w:name w:val="Hyperlink"/>
    <w:basedOn w:val="Policepardfaut"/>
    <w:uiPriority w:val="99"/>
    <w:unhideWhenUsed/>
    <w:rsid w:val="00BB103E"/>
    <w:rPr>
      <w:color w:val="0563C1" w:themeColor="hyperlink"/>
      <w:u w:val="single"/>
    </w:rPr>
  </w:style>
  <w:style w:type="character" w:customStyle="1" w:styleId="Titre3Car">
    <w:name w:val="Titre 3 Car"/>
    <w:basedOn w:val="Policepardfaut"/>
    <w:link w:val="Titre3"/>
    <w:uiPriority w:val="9"/>
    <w:rsid w:val="00DC7698"/>
    <w:rPr>
      <w:rFonts w:asciiTheme="majorHAnsi" w:eastAsiaTheme="majorEastAsia" w:hAnsiTheme="majorHAnsi" w:cstheme="majorBidi"/>
      <w:color w:val="1F4D78" w:themeColor="accent1" w:themeShade="7F"/>
      <w:sz w:val="32"/>
      <w:szCs w:val="24"/>
      <w:lang w:eastAsia="fr-FR"/>
    </w:rPr>
  </w:style>
  <w:style w:type="paragraph" w:customStyle="1" w:styleId="Textebrut1">
    <w:name w:val="Texte brut1"/>
    <w:basedOn w:val="Normal"/>
    <w:rsid w:val="00F76049"/>
    <w:pPr>
      <w:spacing w:before="0"/>
    </w:pPr>
    <w:rPr>
      <w:rFonts w:ascii="Consolas" w:eastAsia="Calibri" w:hAnsi="Consolas" w:cs="Consolas"/>
      <w:sz w:val="21"/>
      <w:szCs w:val="21"/>
      <w:lang w:eastAsia="ar-SA"/>
    </w:rPr>
  </w:style>
  <w:style w:type="paragraph" w:styleId="En-ttedetabledesmatires">
    <w:name w:val="TOC Heading"/>
    <w:basedOn w:val="Titre1"/>
    <w:next w:val="Normal"/>
    <w:uiPriority w:val="39"/>
    <w:unhideWhenUsed/>
    <w:qFormat/>
    <w:rsid w:val="00B2349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M1">
    <w:name w:val="toc 1"/>
    <w:basedOn w:val="Normal"/>
    <w:next w:val="Normal"/>
    <w:autoRedefine/>
    <w:uiPriority w:val="39"/>
    <w:unhideWhenUsed/>
    <w:rsid w:val="00B23498"/>
    <w:pPr>
      <w:spacing w:after="100"/>
    </w:pPr>
  </w:style>
  <w:style w:type="paragraph" w:styleId="TM2">
    <w:name w:val="toc 2"/>
    <w:basedOn w:val="Normal"/>
    <w:next w:val="Normal"/>
    <w:autoRedefine/>
    <w:uiPriority w:val="39"/>
    <w:unhideWhenUsed/>
    <w:rsid w:val="00B23498"/>
    <w:pPr>
      <w:spacing w:after="100"/>
      <w:ind w:left="220"/>
    </w:pPr>
  </w:style>
  <w:style w:type="paragraph" w:styleId="TM3">
    <w:name w:val="toc 3"/>
    <w:basedOn w:val="Normal"/>
    <w:next w:val="Normal"/>
    <w:autoRedefine/>
    <w:uiPriority w:val="39"/>
    <w:unhideWhenUsed/>
    <w:rsid w:val="00B234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54048-2FAC-48BB-802C-7F1EEB1F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901</Words>
  <Characters>4958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INRIA - IRISA</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Fakhfakh</dc:creator>
  <cp:keywords/>
  <dc:description/>
  <cp:lastModifiedBy>Arnaud Touboulic</cp:lastModifiedBy>
  <cp:revision>2</cp:revision>
  <dcterms:created xsi:type="dcterms:W3CDTF">2017-06-01T13:53:00Z</dcterms:created>
  <dcterms:modified xsi:type="dcterms:W3CDTF">2017-06-01T13:53:00Z</dcterms:modified>
</cp:coreProperties>
</file>